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C36FE9" w14:textId="77777777" w:rsidR="00EE6918" w:rsidRPr="002A5AB6" w:rsidRDefault="00D624D5" w:rsidP="005B5BA8">
      <w:pPr>
        <w:jc w:val="center"/>
        <w:outlineLvl w:val="0"/>
        <w:rPr>
          <w:rFonts w:ascii="Bookman Old Style" w:hAnsi="Bookman Old Style"/>
          <w:smallCaps/>
          <w:sz w:val="48"/>
          <w:u w:val="single"/>
        </w:rPr>
      </w:pPr>
      <w:r w:rsidRPr="002A5AB6">
        <w:rPr>
          <w:rFonts w:ascii="Bookman Old Style" w:hAnsi="Bookman Old Style"/>
          <w:smallCaps/>
          <w:sz w:val="48"/>
          <w:u w:val="single"/>
        </w:rPr>
        <w:t>Resume</w:t>
      </w:r>
    </w:p>
    <w:p w14:paraId="3AA92B6A" w14:textId="77777777" w:rsidR="005877FB" w:rsidRPr="00EE6918" w:rsidRDefault="00906CFC" w:rsidP="00EA2B22">
      <w:pPr>
        <w:rPr>
          <w:rFonts w:ascii="Bookman Old Style" w:hAnsi="Bookman Old Style"/>
          <w:b/>
          <w:smallCaps/>
          <w:sz w:val="48"/>
          <w:u w:val="single"/>
        </w:rPr>
      </w:pPr>
      <w:r>
        <w:rPr>
          <w:rFonts w:ascii="Bookman Old Style" w:hAnsi="Bookman Old Style"/>
          <w:b/>
          <w:i/>
          <w:smallCaps/>
          <w:sz w:val="48"/>
        </w:rPr>
        <w:tab/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80"/>
        <w:gridCol w:w="4676"/>
      </w:tblGrid>
      <w:tr w:rsidR="005877FB" w14:paraId="000CE220" w14:textId="77777777" w:rsidTr="002B2438">
        <w:tc>
          <w:tcPr>
            <w:tcW w:w="4680" w:type="dxa"/>
          </w:tcPr>
          <w:p w14:paraId="06F35F52" w14:textId="77777777" w:rsidR="004C6C6D" w:rsidRPr="004C6C6D" w:rsidRDefault="004C6C6D" w:rsidP="004C6C6D">
            <w:pPr>
              <w:tabs>
                <w:tab w:val="left" w:pos="1807"/>
              </w:tabs>
              <w:rPr>
                <w:rFonts w:ascii="Bookman Old Style" w:hAnsi="Bookman Old Style"/>
                <w:b/>
                <w:i/>
                <w:sz w:val="32"/>
              </w:rPr>
            </w:pPr>
            <w:r>
              <w:rPr>
                <w:rFonts w:ascii="Bookman Old Style" w:hAnsi="Bookman Old Style"/>
                <w:b/>
                <w:i/>
                <w:sz w:val="46"/>
              </w:rPr>
              <w:tab/>
            </w:r>
          </w:p>
          <w:p w14:paraId="419C9026" w14:textId="7BEF3403" w:rsidR="005877FB" w:rsidRPr="00A157EE" w:rsidRDefault="00225D6C" w:rsidP="00190839">
            <w:pPr>
              <w:jc w:val="center"/>
              <w:rPr>
                <w:rFonts w:ascii="Monotype Corsiva" w:hAnsi="Monotype Corsiva"/>
                <w:b/>
                <w:sz w:val="46"/>
              </w:rPr>
            </w:pPr>
            <w:r>
              <w:rPr>
                <w:rFonts w:ascii="Bookman Old Style" w:hAnsi="Bookman Old Style"/>
                <w:b/>
                <w:sz w:val="46"/>
              </w:rPr>
              <w:t>SOURABH KUMAR PRAJAPATI</w:t>
            </w:r>
            <w:r w:rsidR="00D26355" w:rsidRPr="00A157EE">
              <w:rPr>
                <w:rFonts w:ascii="Bookman Old Style" w:hAnsi="Bookman Old Style"/>
                <w:b/>
                <w:sz w:val="46"/>
              </w:rPr>
              <w:t xml:space="preserve">      </w:t>
            </w:r>
          </w:p>
        </w:tc>
        <w:tc>
          <w:tcPr>
            <w:tcW w:w="4676" w:type="dxa"/>
          </w:tcPr>
          <w:p w14:paraId="2E52E6F6" w14:textId="77777777" w:rsidR="005877FB" w:rsidRDefault="00D320C4" w:rsidP="006025AA">
            <w:pPr>
              <w:rPr>
                <w:rFonts w:ascii="Bookman Old Style" w:hAnsi="Bookman Old Style"/>
                <w:b/>
                <w:smallCaps/>
                <w:u w:val="single"/>
              </w:rPr>
            </w:pPr>
            <w:r w:rsidRPr="00A73F1A">
              <w:rPr>
                <w:rFonts w:ascii="Bookman Old Style" w:hAnsi="Bookman Old Style"/>
                <w:b/>
                <w:smallCaps/>
                <w:u w:val="single"/>
              </w:rPr>
              <w:t>Permanent Address</w:t>
            </w:r>
          </w:p>
          <w:p w14:paraId="3D732716" w14:textId="77777777" w:rsidR="00F760D7" w:rsidRPr="00F760D7" w:rsidRDefault="00F760D7" w:rsidP="006025AA">
            <w:pPr>
              <w:rPr>
                <w:rFonts w:ascii="Bookman Old Style" w:hAnsi="Bookman Old Style"/>
                <w:b/>
                <w:smallCaps/>
                <w:sz w:val="6"/>
                <w:u w:val="single"/>
              </w:rPr>
            </w:pPr>
          </w:p>
          <w:p w14:paraId="7CD5EFA1" w14:textId="54EDAAAD" w:rsidR="00F760D7" w:rsidRPr="00825630" w:rsidRDefault="00225D6C" w:rsidP="006025AA">
            <w:pPr>
              <w:rPr>
                <w:rFonts w:ascii="Bookman Old Style" w:hAnsi="Bookman Old Style"/>
                <w:sz w:val="20"/>
              </w:rPr>
            </w:pPr>
            <w:r w:rsidRPr="00825630">
              <w:rPr>
                <w:rFonts w:ascii="Bookman Old Style" w:hAnsi="Bookman Old Style"/>
                <w:sz w:val="20"/>
              </w:rPr>
              <w:t xml:space="preserve">J-79 New Colony, </w:t>
            </w:r>
            <w:proofErr w:type="spellStart"/>
            <w:r w:rsidRPr="00825630">
              <w:rPr>
                <w:rFonts w:ascii="Bookman Old Style" w:hAnsi="Bookman Old Style"/>
                <w:sz w:val="20"/>
              </w:rPr>
              <w:t>Churk</w:t>
            </w:r>
            <w:proofErr w:type="spellEnd"/>
            <w:r w:rsidRPr="00825630">
              <w:rPr>
                <w:rFonts w:ascii="Bookman Old Style" w:hAnsi="Bookman Old Style"/>
                <w:sz w:val="20"/>
              </w:rPr>
              <w:t xml:space="preserve">- </w:t>
            </w:r>
            <w:proofErr w:type="spellStart"/>
            <w:proofErr w:type="gramStart"/>
            <w:r w:rsidRPr="00825630">
              <w:rPr>
                <w:rFonts w:ascii="Bookman Old Style" w:hAnsi="Bookman Old Style"/>
                <w:sz w:val="20"/>
              </w:rPr>
              <w:t>Sonebhadra</w:t>
            </w:r>
            <w:proofErr w:type="spellEnd"/>
            <w:r w:rsidRPr="00825630">
              <w:rPr>
                <w:rFonts w:ascii="Bookman Old Style" w:hAnsi="Bookman Old Style"/>
                <w:sz w:val="20"/>
              </w:rPr>
              <w:t>(</w:t>
            </w:r>
            <w:proofErr w:type="gramEnd"/>
            <w:r w:rsidRPr="00825630">
              <w:rPr>
                <w:rFonts w:ascii="Bookman Old Style" w:hAnsi="Bookman Old Style"/>
                <w:sz w:val="20"/>
              </w:rPr>
              <w:t>U.P.)</w:t>
            </w:r>
          </w:p>
          <w:p w14:paraId="3656E2C2" w14:textId="73A8A6B7" w:rsidR="005877FB" w:rsidRPr="00825630" w:rsidRDefault="005877FB" w:rsidP="006025AA">
            <w:pPr>
              <w:rPr>
                <w:rFonts w:ascii="Bookman Old Style" w:hAnsi="Bookman Old Style"/>
                <w:b/>
                <w:sz w:val="20"/>
              </w:rPr>
            </w:pPr>
            <w:proofErr w:type="gramStart"/>
            <w:r w:rsidRPr="00825630">
              <w:rPr>
                <w:rFonts w:ascii="Bookman Old Style" w:hAnsi="Bookman Old Style"/>
                <w:b/>
                <w:sz w:val="20"/>
              </w:rPr>
              <w:t>Mobile</w:t>
            </w:r>
            <w:r w:rsidR="00906CFC" w:rsidRPr="00825630">
              <w:rPr>
                <w:rFonts w:ascii="Bookman Old Style" w:hAnsi="Bookman Old Style"/>
                <w:b/>
                <w:sz w:val="20"/>
              </w:rPr>
              <w:t xml:space="preserve"> :</w:t>
            </w:r>
            <w:proofErr w:type="gramEnd"/>
            <w:r w:rsidR="000B401B" w:rsidRPr="00825630">
              <w:rPr>
                <w:rFonts w:ascii="Bookman Old Style" w:hAnsi="Bookman Old Style"/>
                <w:b/>
                <w:sz w:val="20"/>
              </w:rPr>
              <w:t xml:space="preserve"> </w:t>
            </w:r>
            <w:r w:rsidR="00AE51D8" w:rsidRPr="00825630">
              <w:rPr>
                <w:rFonts w:ascii="Bookman Old Style" w:hAnsi="Bookman Old Style"/>
                <w:b/>
                <w:sz w:val="20"/>
              </w:rPr>
              <w:t>(</w:t>
            </w:r>
            <w:r w:rsidR="00906CFC" w:rsidRPr="00825630">
              <w:rPr>
                <w:rFonts w:ascii="Bookman Old Style" w:hAnsi="Bookman Old Style"/>
                <w:sz w:val="20"/>
              </w:rPr>
              <w:t>+91</w:t>
            </w:r>
            <w:r w:rsidR="00AE51D8" w:rsidRPr="00825630">
              <w:rPr>
                <w:rFonts w:ascii="Bookman Old Style" w:hAnsi="Bookman Old Style"/>
                <w:sz w:val="20"/>
              </w:rPr>
              <w:t>)</w:t>
            </w:r>
            <w:r w:rsidR="00C53414" w:rsidRPr="00825630">
              <w:rPr>
                <w:rFonts w:ascii="Bookman Old Style" w:hAnsi="Bookman Old Style"/>
                <w:sz w:val="20"/>
              </w:rPr>
              <w:t xml:space="preserve"> </w:t>
            </w:r>
            <w:r w:rsidR="00225D6C" w:rsidRPr="00825630">
              <w:rPr>
                <w:rFonts w:ascii="Bookman Old Style" w:hAnsi="Bookman Old Style"/>
                <w:sz w:val="20"/>
              </w:rPr>
              <w:t>87070</w:t>
            </w:r>
            <w:r w:rsidR="00C765C6" w:rsidRPr="00825630">
              <w:rPr>
                <w:rFonts w:ascii="Bookman Old Style" w:hAnsi="Bookman Old Style"/>
                <w:sz w:val="20"/>
              </w:rPr>
              <w:t>-</w:t>
            </w:r>
            <w:r w:rsidR="00225D6C" w:rsidRPr="00825630">
              <w:rPr>
                <w:rFonts w:ascii="Bookman Old Style" w:hAnsi="Bookman Old Style"/>
                <w:sz w:val="20"/>
              </w:rPr>
              <w:t>86797</w:t>
            </w:r>
          </w:p>
          <w:p w14:paraId="3E45FC47" w14:textId="1B4AA353" w:rsidR="00D26355" w:rsidRPr="00825630" w:rsidRDefault="005946EA" w:rsidP="006025AA">
            <w:pPr>
              <w:rPr>
                <w:rFonts w:ascii="Bookman Old Style" w:hAnsi="Bookman Old Style"/>
                <w:sz w:val="20"/>
              </w:rPr>
            </w:pPr>
            <w:r w:rsidRPr="00825630">
              <w:rPr>
                <w:rFonts w:ascii="Bookman Old Style" w:hAnsi="Bookman Old Style"/>
                <w:b/>
                <w:sz w:val="20"/>
              </w:rPr>
              <w:t xml:space="preserve">Mail </w:t>
            </w:r>
            <w:proofErr w:type="gramStart"/>
            <w:r w:rsidRPr="00825630">
              <w:rPr>
                <w:rFonts w:ascii="Bookman Old Style" w:hAnsi="Bookman Old Style"/>
                <w:b/>
                <w:sz w:val="20"/>
              </w:rPr>
              <w:t xml:space="preserve">Id </w:t>
            </w:r>
            <w:r w:rsidR="007153E0" w:rsidRPr="00825630">
              <w:rPr>
                <w:rFonts w:ascii="Bookman Old Style" w:hAnsi="Bookman Old Style"/>
                <w:b/>
                <w:sz w:val="20"/>
              </w:rPr>
              <w:t>:</w:t>
            </w:r>
            <w:proofErr w:type="gramEnd"/>
            <w:r w:rsidR="00190CD1" w:rsidRPr="00825630">
              <w:rPr>
                <w:rFonts w:ascii="Bookman Old Style" w:hAnsi="Bookman Old Style"/>
                <w:b/>
                <w:sz w:val="20"/>
              </w:rPr>
              <w:t xml:space="preserve"> </w:t>
            </w:r>
            <w:hyperlink r:id="rId8" w:history="1">
              <w:r w:rsidR="00D325BB" w:rsidRPr="00825630">
                <w:rPr>
                  <w:rStyle w:val="Hyperlink"/>
                  <w:rFonts w:ascii="Bookman Old Style" w:hAnsi="Bookman Old Style"/>
                  <w:sz w:val="20"/>
                </w:rPr>
                <w:t>prajapatisourabh22@gmail.com</w:t>
              </w:r>
            </w:hyperlink>
          </w:p>
          <w:p w14:paraId="47D8D58E" w14:textId="62894E77" w:rsidR="00D325BB" w:rsidRPr="00825630" w:rsidRDefault="00D325BB" w:rsidP="00D325BB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25630">
              <w:rPr>
                <w:rFonts w:ascii="Bookman Old Style" w:eastAsia="Times New Roman" w:hAnsi="Bookman Old Style"/>
                <w:b/>
                <w:sz w:val="20"/>
                <w:szCs w:val="20"/>
                <w:lang w:val="en-US"/>
              </w:rPr>
              <w:t>Linkedin</w:t>
            </w:r>
            <w:proofErr w:type="spellEnd"/>
            <w:r w:rsidRPr="00825630">
              <w:rPr>
                <w:rFonts w:ascii="Bookman Old Style" w:eastAsia="Times New Roman" w:hAnsi="Bookman Old Style"/>
                <w:b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25630">
              <w:rPr>
                <w:rFonts w:ascii="Bookman Old Style" w:eastAsia="Times New Roman" w:hAnsi="Bookman Old Style"/>
                <w:b/>
                <w:sz w:val="20"/>
                <w:szCs w:val="20"/>
                <w:lang w:val="en-US"/>
              </w:rPr>
              <w:t>Id</w:t>
            </w:r>
            <w:r w:rsidR="00731FC2" w:rsidRPr="00825630"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</w:rPr>
              <w:t xml:space="preserve"> :</w:t>
            </w:r>
            <w:proofErr w:type="gramEnd"/>
            <w:r w:rsidR="00731FC2" w:rsidRPr="00825630"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</w:rPr>
              <w:t xml:space="preserve"> </w:t>
            </w:r>
            <w:hyperlink r:id="rId9" w:history="1">
              <w:r w:rsidR="000C22C3" w:rsidRPr="00825630">
                <w:rPr>
                  <w:rStyle w:val="Hyperlink"/>
                  <w:rFonts w:ascii="Bookman Old Style" w:eastAsia="Times New Roman" w:hAnsi="Bookman Old Style"/>
                  <w:sz w:val="20"/>
                  <w:szCs w:val="20"/>
                  <w:lang w:val="en-US"/>
                </w:rPr>
                <w:t>https://www.linkedin.com/in/sourabh-prajapati-51129918a/</w:t>
              </w:r>
            </w:hyperlink>
          </w:p>
          <w:p w14:paraId="7D4BFB7D" w14:textId="77777777" w:rsidR="007D43A8" w:rsidRDefault="007D43A8" w:rsidP="006025AA">
            <w:pPr>
              <w:jc w:val="both"/>
              <w:rPr>
                <w:rFonts w:ascii="Bookman Old Style" w:hAnsi="Bookman Old Style"/>
                <w:b/>
                <w:sz w:val="20"/>
              </w:rPr>
            </w:pPr>
            <w:proofErr w:type="spellStart"/>
            <w:r>
              <w:rPr>
                <w:rFonts w:ascii="Bookman Old Style" w:hAnsi="Bookman Old Style"/>
                <w:b/>
                <w:sz w:val="20"/>
              </w:rPr>
              <w:t>Github</w:t>
            </w:r>
            <w:proofErr w:type="spellEnd"/>
            <w:r>
              <w:rPr>
                <w:rFonts w:ascii="Bookman Old Style" w:hAnsi="Bookman Old Style"/>
                <w:b/>
                <w:sz w:val="20"/>
              </w:rPr>
              <w:t xml:space="preserve"> Id:    </w:t>
            </w:r>
          </w:p>
          <w:p w14:paraId="1DEBF46E" w14:textId="2BEC632E" w:rsidR="005877FB" w:rsidRPr="00906CFC" w:rsidRDefault="00000000" w:rsidP="006025AA">
            <w:pPr>
              <w:jc w:val="both"/>
              <w:rPr>
                <w:rFonts w:ascii="Bookman Old Style" w:hAnsi="Bookman Old Style"/>
                <w:sz w:val="24"/>
              </w:rPr>
            </w:pPr>
            <w:hyperlink r:id="rId10" w:history="1">
              <w:r w:rsidR="007D43A8" w:rsidRPr="007D43A8">
                <w:rPr>
                  <w:rStyle w:val="Hyperlink"/>
                  <w:rFonts w:ascii="Bookman Old Style" w:hAnsi="Bookman Old Style"/>
                  <w:sz w:val="20"/>
                </w:rPr>
                <w:t>https://github.com/sourabhprajapati22</w:t>
              </w:r>
            </w:hyperlink>
          </w:p>
        </w:tc>
      </w:tr>
    </w:tbl>
    <w:p w14:paraId="094BA804" w14:textId="77777777" w:rsidR="000B401B" w:rsidRPr="000B401B" w:rsidRDefault="000B401B" w:rsidP="00F5045D">
      <w:pPr>
        <w:ind w:right="-185"/>
        <w:rPr>
          <w:rFonts w:ascii="Bookman Old Style" w:hAnsi="Bookman Old Style"/>
          <w:i/>
          <w:sz w:val="10"/>
          <w:u w:val="single"/>
        </w:rPr>
      </w:pPr>
    </w:p>
    <w:p w14:paraId="36795262" w14:textId="77777777" w:rsidR="007F0C1B" w:rsidRPr="00F5045D" w:rsidRDefault="007B712A" w:rsidP="00B22970">
      <w:pPr>
        <w:ind w:left="-142" w:right="-185"/>
        <w:rPr>
          <w:rFonts w:ascii="Bookman Old Style" w:hAnsi="Bookman Old Style"/>
          <w:i/>
          <w:sz w:val="20"/>
          <w:u w:val="single"/>
        </w:rPr>
      </w:pPr>
      <w:r>
        <w:rPr>
          <w:rFonts w:ascii="Bookman Old Style" w:hAnsi="Bookman Old Style"/>
          <w:i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8EC0DC" wp14:editId="0E89A120">
                <wp:simplePos x="0" y="0"/>
                <wp:positionH relativeFrom="column">
                  <wp:posOffset>-57150</wp:posOffset>
                </wp:positionH>
                <wp:positionV relativeFrom="paragraph">
                  <wp:posOffset>95885</wp:posOffset>
                </wp:positionV>
                <wp:extent cx="6000750" cy="635"/>
                <wp:effectExtent l="0" t="19050" r="0" b="18415"/>
                <wp:wrapNone/>
                <wp:docPr id="5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00750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D9724" id="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7.55pt" to="468pt,7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" strokeweight="2.25pt">
                <o:lock v:ext="edit" shapetype="f"/>
              </v:line>
            </w:pict>
          </mc:Fallback>
        </mc:AlternateContent>
      </w:r>
      <w:r>
        <w:rPr>
          <w:rFonts w:ascii="Bookman Old Style" w:hAnsi="Bookman Old Style"/>
          <w:i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F6FD00" wp14:editId="2E54C191">
                <wp:simplePos x="0" y="0"/>
                <wp:positionH relativeFrom="column">
                  <wp:posOffset>-57150</wp:posOffset>
                </wp:positionH>
                <wp:positionV relativeFrom="paragraph">
                  <wp:posOffset>38100</wp:posOffset>
                </wp:positionV>
                <wp:extent cx="6000750" cy="635"/>
                <wp:effectExtent l="0" t="19050" r="0" b="18415"/>
                <wp:wrapNone/>
                <wp:docPr id="4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00750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16229" id="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3pt" to="468pt,3.0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" strokeweight="2.25pt">
                <o:lock v:ext="edit" shapetype="f"/>
              </v:line>
            </w:pict>
          </mc:Fallback>
        </mc:AlternateContent>
      </w:r>
    </w:p>
    <w:p w14:paraId="0F0FC1E0" w14:textId="77777777" w:rsidR="0054686C" w:rsidRDefault="0054686C">
      <w:pPr>
        <w:jc w:val="both"/>
        <w:rPr>
          <w:rFonts w:ascii="Bookman Old Style" w:hAnsi="Bookman Old Style"/>
          <w:b/>
          <w:i/>
          <w:sz w:val="10"/>
          <w:szCs w:val="24"/>
          <w:u w:val="single"/>
        </w:rPr>
      </w:pPr>
    </w:p>
    <w:p w14:paraId="6A8D57F5" w14:textId="77777777" w:rsidR="0054686C" w:rsidRPr="00CB4DCE" w:rsidRDefault="0054686C">
      <w:pPr>
        <w:jc w:val="both"/>
        <w:rPr>
          <w:rFonts w:ascii="Bookman Old Style" w:hAnsi="Bookman Old Style"/>
          <w:b/>
          <w:i/>
          <w:sz w:val="10"/>
          <w:szCs w:val="24"/>
          <w:u w:val="single"/>
        </w:rPr>
      </w:pPr>
    </w:p>
    <w:p w14:paraId="4B744AF0" w14:textId="77777777" w:rsidR="000B401B" w:rsidRPr="00542CF3" w:rsidRDefault="000B401B" w:rsidP="005B5BA8">
      <w:pPr>
        <w:shd w:val="clear" w:color="auto" w:fill="BFBFBF"/>
        <w:ind w:left="-142" w:right="-327" w:firstLine="142"/>
        <w:jc w:val="both"/>
        <w:outlineLvl w:val="0"/>
        <w:rPr>
          <w:rFonts w:ascii="Bookman Old Style" w:hAnsi="Bookman Old Style"/>
          <w:b/>
          <w:sz w:val="24"/>
        </w:rPr>
      </w:pPr>
      <w:r w:rsidRPr="00542CF3">
        <w:rPr>
          <w:rFonts w:ascii="Bookman Old Style" w:hAnsi="Bookman Old Style"/>
          <w:b/>
          <w:sz w:val="24"/>
        </w:rPr>
        <w:t xml:space="preserve">CARRIER OBJECTIVE </w:t>
      </w:r>
    </w:p>
    <w:p w14:paraId="2D70DAF8" w14:textId="77777777" w:rsidR="00DF07B6" w:rsidRPr="00701168" w:rsidRDefault="00DF07B6" w:rsidP="00752729">
      <w:pPr>
        <w:pStyle w:val="NoSpacing"/>
        <w:jc w:val="both"/>
        <w:rPr>
          <w:rFonts w:ascii="Bookman Old Style" w:hAnsi="Bookman Old Style"/>
          <w:sz w:val="20"/>
          <w:szCs w:val="30"/>
        </w:rPr>
      </w:pPr>
    </w:p>
    <w:p w14:paraId="1668C137" w14:textId="0B797D1F" w:rsidR="0054686C" w:rsidRDefault="00926AB0" w:rsidP="00752729">
      <w:pPr>
        <w:pStyle w:val="NoSpacing"/>
        <w:jc w:val="both"/>
        <w:rPr>
          <w:rFonts w:ascii="Bookman Old Style" w:hAnsi="Bookman Old Style"/>
          <w:sz w:val="20"/>
          <w:szCs w:val="20"/>
        </w:rPr>
      </w:pPr>
      <w:r w:rsidRPr="00926AB0">
        <w:rPr>
          <w:rFonts w:ascii="Bookman Old Style" w:hAnsi="Bookman Old Style"/>
          <w:sz w:val="20"/>
          <w:szCs w:val="20"/>
        </w:rPr>
        <w:t xml:space="preserve">As a fresh Data Scientist, I have a strong foundation in statistics, machine learning, and programming. I have experience in collecting, cleaning, and </w:t>
      </w:r>
      <w:proofErr w:type="spellStart"/>
      <w:r w:rsidRPr="00926AB0">
        <w:rPr>
          <w:rFonts w:ascii="Bookman Old Style" w:hAnsi="Bookman Old Style"/>
          <w:sz w:val="20"/>
          <w:szCs w:val="20"/>
        </w:rPr>
        <w:t>preprocessing</w:t>
      </w:r>
      <w:proofErr w:type="spellEnd"/>
      <w:r w:rsidRPr="00926AB0">
        <w:rPr>
          <w:rFonts w:ascii="Bookman Old Style" w:hAnsi="Bookman Old Style"/>
          <w:sz w:val="20"/>
          <w:szCs w:val="20"/>
        </w:rPr>
        <w:t xml:space="preserve"> data to derive meaningful insights and draw data-driven conclusions. I am proficient in programming languages such as Python and have hands-on experience with popular data analysis tools and libraries such as pandas, NumPy, and scikit-learn, TensorFlow. I am always eager to learn and continuously improve my skills, making me a quick learner and </w:t>
      </w:r>
      <w:proofErr w:type="gramStart"/>
      <w:r w:rsidRPr="00926AB0">
        <w:rPr>
          <w:rFonts w:ascii="Bookman Old Style" w:hAnsi="Bookman Old Style"/>
          <w:sz w:val="20"/>
          <w:szCs w:val="20"/>
        </w:rPr>
        <w:t>a valuable asset</w:t>
      </w:r>
      <w:proofErr w:type="gramEnd"/>
      <w:r w:rsidRPr="00926AB0">
        <w:rPr>
          <w:rFonts w:ascii="Bookman Old Style" w:hAnsi="Bookman Old Style"/>
          <w:sz w:val="20"/>
          <w:szCs w:val="20"/>
        </w:rPr>
        <w:t xml:space="preserve"> to any team.</w:t>
      </w:r>
    </w:p>
    <w:p w14:paraId="4EC1C988" w14:textId="77777777" w:rsidR="00926AB0" w:rsidRPr="00701168" w:rsidRDefault="00926AB0" w:rsidP="00752729">
      <w:pPr>
        <w:pStyle w:val="NoSpacing"/>
        <w:jc w:val="both"/>
        <w:rPr>
          <w:rFonts w:ascii="Bookman Old Style" w:hAnsi="Bookman Old Style"/>
          <w:sz w:val="20"/>
          <w:szCs w:val="20"/>
        </w:rPr>
      </w:pPr>
    </w:p>
    <w:p w14:paraId="4BC91D5E" w14:textId="77777777" w:rsidR="005877FB" w:rsidRPr="00542CF3" w:rsidRDefault="00E5499F" w:rsidP="005B5BA8">
      <w:pPr>
        <w:shd w:val="clear" w:color="auto" w:fill="BFBFBF"/>
        <w:ind w:left="-142" w:right="-327" w:firstLine="142"/>
        <w:jc w:val="both"/>
        <w:outlineLvl w:val="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PROFILE SYNOPSIS</w:t>
      </w:r>
    </w:p>
    <w:p w14:paraId="5B27443C" w14:textId="77777777" w:rsidR="00DF07B6" w:rsidRPr="00701168" w:rsidRDefault="00DF07B6">
      <w:pPr>
        <w:rPr>
          <w:rFonts w:ascii="Bookman Old Style" w:hAnsi="Bookman Old Style"/>
          <w:b/>
          <w:i/>
          <w:sz w:val="20"/>
          <w:u w:val="single"/>
        </w:rPr>
      </w:pPr>
    </w:p>
    <w:p w14:paraId="6D93E3B3" w14:textId="2C36CB0A" w:rsidR="0054686C" w:rsidRPr="008F0DBA" w:rsidRDefault="008B549B" w:rsidP="00B63693">
      <w:pPr>
        <w:pStyle w:val="NoSpacing"/>
        <w:jc w:val="both"/>
        <w:rPr>
          <w:rFonts w:ascii="Bookman Old Style" w:hAnsi="Bookman Old Style"/>
          <w:sz w:val="20"/>
          <w:szCs w:val="20"/>
        </w:rPr>
      </w:pPr>
      <w:r w:rsidRPr="008F0DBA">
        <w:rPr>
          <w:rFonts w:ascii="Bookman Old Style" w:hAnsi="Bookman Old Style"/>
          <w:sz w:val="20"/>
          <w:szCs w:val="20"/>
        </w:rPr>
        <w:t xml:space="preserve">Highly motivated, </w:t>
      </w:r>
      <w:r w:rsidR="00CC496D" w:rsidRPr="008F0DBA">
        <w:rPr>
          <w:rFonts w:ascii="Bookman Old Style" w:hAnsi="Bookman Old Style"/>
          <w:sz w:val="20"/>
          <w:szCs w:val="20"/>
        </w:rPr>
        <w:t xml:space="preserve">strong work </w:t>
      </w:r>
      <w:r w:rsidR="00A12C8F" w:rsidRPr="008F0DBA">
        <w:rPr>
          <w:rFonts w:ascii="Bookman Old Style" w:hAnsi="Bookman Old Style"/>
          <w:sz w:val="20"/>
          <w:szCs w:val="20"/>
        </w:rPr>
        <w:t>ethics, fast learner,</w:t>
      </w:r>
      <w:r w:rsidR="00CC496D" w:rsidRPr="008F0DBA">
        <w:rPr>
          <w:rFonts w:ascii="Bookman Old Style" w:hAnsi="Bookman Old Style"/>
          <w:sz w:val="20"/>
          <w:szCs w:val="20"/>
        </w:rPr>
        <w:t xml:space="preserve"> strong analytic &amp; communication skills with posi</w:t>
      </w:r>
      <w:r w:rsidR="00951341" w:rsidRPr="008F0DBA">
        <w:rPr>
          <w:rFonts w:ascii="Bookman Old Style" w:hAnsi="Bookman Old Style"/>
          <w:sz w:val="20"/>
          <w:szCs w:val="20"/>
        </w:rPr>
        <w:t>tive approach &amp; innovate ideas and</w:t>
      </w:r>
      <w:r w:rsidR="00CC496D" w:rsidRPr="008F0DBA">
        <w:rPr>
          <w:rFonts w:ascii="Bookman Old Style" w:hAnsi="Bookman Old Style"/>
          <w:sz w:val="20"/>
          <w:szCs w:val="20"/>
        </w:rPr>
        <w:t xml:space="preserve"> have an invaluable strength essential to qualify performance on job.</w:t>
      </w:r>
    </w:p>
    <w:p w14:paraId="4D1810AE" w14:textId="77777777" w:rsidR="005226AC" w:rsidRPr="00701168" w:rsidRDefault="005226AC" w:rsidP="00B63693">
      <w:pPr>
        <w:pStyle w:val="NoSpacing"/>
        <w:jc w:val="both"/>
        <w:rPr>
          <w:rFonts w:ascii="Bookman Old Style" w:hAnsi="Bookman Old Style"/>
          <w:sz w:val="20"/>
          <w:szCs w:val="20"/>
        </w:rPr>
      </w:pPr>
    </w:p>
    <w:p w14:paraId="5D9335C6" w14:textId="2F480538" w:rsidR="005877FB" w:rsidRPr="003B54E6" w:rsidRDefault="00393B3F" w:rsidP="005B5BA8">
      <w:pPr>
        <w:shd w:val="clear" w:color="auto" w:fill="BFBFBF"/>
        <w:ind w:left="-142" w:right="-327" w:firstLine="142"/>
        <w:jc w:val="both"/>
        <w:outlineLvl w:val="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P</w:t>
      </w:r>
      <w:r w:rsidR="00FB07AE">
        <w:rPr>
          <w:rFonts w:ascii="Bookman Old Style" w:hAnsi="Bookman Old Style"/>
          <w:b/>
          <w:sz w:val="24"/>
        </w:rPr>
        <w:t>ROJECTS</w:t>
      </w:r>
    </w:p>
    <w:p w14:paraId="0214501D" w14:textId="77777777" w:rsidR="00163B76" w:rsidRPr="00701168" w:rsidRDefault="00163B76" w:rsidP="008949FC">
      <w:pPr>
        <w:rPr>
          <w:rFonts w:ascii="Bookman Old Style" w:hAnsi="Bookman Old Style"/>
          <w:b/>
          <w:i/>
          <w:sz w:val="20"/>
          <w:u w:val="single"/>
        </w:rPr>
      </w:pPr>
    </w:p>
    <w:p w14:paraId="15181299" w14:textId="2251F779" w:rsidR="00DD733F" w:rsidRPr="00701168" w:rsidRDefault="00000000" w:rsidP="008E7FE1">
      <w:pPr>
        <w:pStyle w:val="ListParagraph"/>
        <w:numPr>
          <w:ilvl w:val="0"/>
          <w:numId w:val="22"/>
        </w:numPr>
        <w:rPr>
          <w:rFonts w:ascii="Bookman Old Style" w:hAnsi="Bookman Old Style"/>
          <w:bCs/>
          <w:sz w:val="20"/>
        </w:rPr>
      </w:pPr>
      <w:hyperlink r:id="rId11" w:history="1">
        <w:r w:rsidR="001812D0">
          <w:rPr>
            <w:rStyle w:val="Hyperlink"/>
            <w:rFonts w:ascii="Bookman Old Style" w:hAnsi="Bookman Old Style"/>
            <w:sz w:val="20"/>
            <w:u w:val="none"/>
          </w:rPr>
          <w:t>ML Project CI/CD Pipeline</w:t>
        </w:r>
      </w:hyperlink>
      <w:r w:rsidR="00701168">
        <w:rPr>
          <w:rStyle w:val="Hyperlink"/>
          <w:rFonts w:ascii="Bookman Old Style" w:hAnsi="Bookman Old Style"/>
          <w:sz w:val="20"/>
          <w:u w:val="none"/>
        </w:rPr>
        <w:tab/>
      </w:r>
      <w:r w:rsidR="00701168">
        <w:rPr>
          <w:rStyle w:val="Hyperlink"/>
          <w:rFonts w:ascii="Bookman Old Style" w:hAnsi="Bookman Old Style"/>
          <w:sz w:val="20"/>
          <w:u w:val="none"/>
        </w:rPr>
        <w:tab/>
      </w:r>
      <w:r w:rsidR="00701168">
        <w:rPr>
          <w:rStyle w:val="Hyperlink"/>
          <w:rFonts w:ascii="Bookman Old Style" w:hAnsi="Bookman Old Style"/>
          <w:sz w:val="20"/>
          <w:u w:val="none"/>
        </w:rPr>
        <w:tab/>
      </w:r>
      <w:r w:rsidR="00701168">
        <w:rPr>
          <w:rStyle w:val="Hyperlink"/>
          <w:rFonts w:ascii="Bookman Old Style" w:hAnsi="Bookman Old Style"/>
          <w:sz w:val="20"/>
          <w:u w:val="none"/>
        </w:rPr>
        <w:tab/>
      </w:r>
      <w:r w:rsidR="00701168">
        <w:rPr>
          <w:rStyle w:val="Hyperlink"/>
          <w:rFonts w:ascii="Bookman Old Style" w:hAnsi="Bookman Old Style"/>
          <w:sz w:val="20"/>
          <w:u w:val="none"/>
        </w:rPr>
        <w:tab/>
      </w:r>
      <w:proofErr w:type="gramStart"/>
      <w:r w:rsidR="00701168">
        <w:rPr>
          <w:rStyle w:val="Hyperlink"/>
          <w:rFonts w:ascii="Bookman Old Style" w:hAnsi="Bookman Old Style"/>
          <w:sz w:val="20"/>
          <w:u w:val="none"/>
        </w:rPr>
        <w:tab/>
        <w:t xml:space="preserve">  </w:t>
      </w:r>
      <w:r w:rsidR="00115987">
        <w:rPr>
          <w:rFonts w:ascii="Bookman Old Style" w:hAnsi="Bookman Old Style"/>
          <w:b/>
          <w:sz w:val="20"/>
        </w:rPr>
        <w:t>March</w:t>
      </w:r>
      <w:proofErr w:type="gramEnd"/>
      <w:r w:rsidR="00A474C8">
        <w:rPr>
          <w:rFonts w:ascii="Bookman Old Style" w:hAnsi="Bookman Old Style"/>
          <w:b/>
          <w:sz w:val="20"/>
        </w:rPr>
        <w:t xml:space="preserve"> </w:t>
      </w:r>
      <w:r w:rsidR="00115987">
        <w:rPr>
          <w:rFonts w:ascii="Bookman Old Style" w:hAnsi="Bookman Old Style"/>
          <w:b/>
          <w:sz w:val="20"/>
        </w:rPr>
        <w:t>18</w:t>
      </w:r>
      <w:r w:rsidR="00701168" w:rsidRPr="00701168">
        <w:rPr>
          <w:rFonts w:ascii="Bookman Old Style" w:hAnsi="Bookman Old Style"/>
          <w:b/>
          <w:sz w:val="20"/>
        </w:rPr>
        <w:t>, 202</w:t>
      </w:r>
      <w:r w:rsidR="00115987">
        <w:rPr>
          <w:rFonts w:ascii="Bookman Old Style" w:hAnsi="Bookman Old Style"/>
          <w:b/>
          <w:sz w:val="20"/>
        </w:rPr>
        <w:t>3</w:t>
      </w:r>
    </w:p>
    <w:p w14:paraId="2F23A28C" w14:textId="473BA230" w:rsidR="005D200C" w:rsidRPr="00701168" w:rsidRDefault="005D200C" w:rsidP="00DD733F">
      <w:pPr>
        <w:pStyle w:val="ListParagraph"/>
        <w:rPr>
          <w:rFonts w:ascii="Bookman Old Style" w:hAnsi="Bookman Old Style"/>
          <w:bCs/>
          <w:sz w:val="20"/>
        </w:rPr>
      </w:pPr>
      <w:r w:rsidRPr="00701168">
        <w:rPr>
          <w:rFonts w:ascii="Bookman Old Style" w:hAnsi="Bookman Old Style"/>
          <w:bCs/>
          <w:sz w:val="20"/>
        </w:rPr>
        <w:t xml:space="preserve">Technologies:- </w:t>
      </w:r>
      <w:r w:rsidR="001812D0">
        <w:rPr>
          <w:rFonts w:ascii="Bookman Old Style" w:hAnsi="Bookman Old Style"/>
          <w:bCs/>
          <w:sz w:val="20"/>
        </w:rPr>
        <w:t xml:space="preserve">Python-3.8.0, Flask, </w:t>
      </w:r>
      <w:proofErr w:type="spellStart"/>
      <w:r w:rsidR="001812D0">
        <w:rPr>
          <w:rFonts w:ascii="Bookman Old Style" w:hAnsi="Bookman Old Style"/>
          <w:bCs/>
          <w:sz w:val="20"/>
        </w:rPr>
        <w:t>Github</w:t>
      </w:r>
      <w:proofErr w:type="spellEnd"/>
      <w:r w:rsidR="00115987">
        <w:rPr>
          <w:rFonts w:ascii="Bookman Old Style" w:hAnsi="Bookman Old Style"/>
          <w:bCs/>
          <w:sz w:val="20"/>
        </w:rPr>
        <w:t xml:space="preserve">, </w:t>
      </w:r>
      <w:proofErr w:type="spellStart"/>
      <w:r w:rsidR="00115987">
        <w:rPr>
          <w:rFonts w:ascii="Bookman Old Style" w:hAnsi="Bookman Old Style"/>
          <w:bCs/>
          <w:sz w:val="20"/>
        </w:rPr>
        <w:t>VsCode</w:t>
      </w:r>
      <w:proofErr w:type="spellEnd"/>
      <w:r w:rsidR="00115987">
        <w:rPr>
          <w:rFonts w:ascii="Bookman Old Style" w:hAnsi="Bookman Old Style"/>
          <w:bCs/>
          <w:sz w:val="20"/>
        </w:rPr>
        <w:t xml:space="preserve"> </w:t>
      </w:r>
    </w:p>
    <w:p w14:paraId="4ADBFF1E" w14:textId="4BD029B3" w:rsidR="00163B76" w:rsidRPr="00701168" w:rsidRDefault="00115987" w:rsidP="00115987">
      <w:pPr>
        <w:pStyle w:val="ListParagraph"/>
        <w:rPr>
          <w:rFonts w:ascii="Bookman Old Style" w:hAnsi="Bookman Old Style"/>
          <w:bCs/>
          <w:sz w:val="20"/>
        </w:rPr>
      </w:pPr>
      <w:r>
        <w:rPr>
          <w:rFonts w:ascii="Bookman Old Style" w:hAnsi="Bookman Old Style"/>
          <w:bCs/>
          <w:sz w:val="20"/>
        </w:rPr>
        <w:t>Anaconda and ML libraries</w:t>
      </w:r>
    </w:p>
    <w:p w14:paraId="54596DC2" w14:textId="77777777" w:rsidR="001812D0" w:rsidRDefault="001812D0" w:rsidP="00163B76">
      <w:pPr>
        <w:pStyle w:val="ListParagraph"/>
        <w:rPr>
          <w:rFonts w:ascii="Bookman Old Style" w:hAnsi="Bookman Old Style"/>
          <w:bCs/>
          <w:sz w:val="20"/>
        </w:rPr>
      </w:pPr>
    </w:p>
    <w:p w14:paraId="6B994DAB" w14:textId="77777777" w:rsidR="001812D0" w:rsidRPr="00701168" w:rsidRDefault="001812D0" w:rsidP="001812D0">
      <w:pPr>
        <w:pStyle w:val="ListParagraph"/>
        <w:numPr>
          <w:ilvl w:val="0"/>
          <w:numId w:val="22"/>
        </w:numPr>
        <w:rPr>
          <w:rFonts w:ascii="Bookman Old Style" w:hAnsi="Bookman Old Style"/>
          <w:bCs/>
          <w:sz w:val="20"/>
        </w:rPr>
      </w:pPr>
      <w:hyperlink r:id="rId12" w:history="1">
        <w:proofErr w:type="spellStart"/>
        <w:r w:rsidRPr="00701168">
          <w:rPr>
            <w:rStyle w:val="Hyperlink"/>
            <w:rFonts w:ascii="Bookman Old Style" w:hAnsi="Bookman Old Style"/>
            <w:sz w:val="20"/>
            <w:u w:val="none"/>
          </w:rPr>
          <w:t>AgriFieldNet</w:t>
        </w:r>
        <w:proofErr w:type="spellEnd"/>
        <w:r w:rsidRPr="00701168">
          <w:rPr>
            <w:rStyle w:val="Hyperlink"/>
            <w:rFonts w:ascii="Bookman Old Style" w:hAnsi="Bookman Old Style"/>
            <w:sz w:val="20"/>
            <w:u w:val="none"/>
          </w:rPr>
          <w:t xml:space="preserve"> India Challenge</w:t>
        </w:r>
      </w:hyperlink>
      <w:r>
        <w:rPr>
          <w:rStyle w:val="Hyperlink"/>
          <w:rFonts w:ascii="Bookman Old Style" w:hAnsi="Bookman Old Style"/>
          <w:sz w:val="20"/>
          <w:u w:val="none"/>
        </w:rPr>
        <w:tab/>
      </w:r>
      <w:r>
        <w:rPr>
          <w:rStyle w:val="Hyperlink"/>
          <w:rFonts w:ascii="Bookman Old Style" w:hAnsi="Bookman Old Style"/>
          <w:sz w:val="20"/>
          <w:u w:val="none"/>
        </w:rPr>
        <w:tab/>
      </w:r>
      <w:r>
        <w:rPr>
          <w:rStyle w:val="Hyperlink"/>
          <w:rFonts w:ascii="Bookman Old Style" w:hAnsi="Bookman Old Style"/>
          <w:sz w:val="20"/>
          <w:u w:val="none"/>
        </w:rPr>
        <w:tab/>
      </w:r>
      <w:r>
        <w:rPr>
          <w:rStyle w:val="Hyperlink"/>
          <w:rFonts w:ascii="Bookman Old Style" w:hAnsi="Bookman Old Style"/>
          <w:sz w:val="20"/>
          <w:u w:val="none"/>
        </w:rPr>
        <w:tab/>
      </w:r>
      <w:r>
        <w:rPr>
          <w:rStyle w:val="Hyperlink"/>
          <w:rFonts w:ascii="Bookman Old Style" w:hAnsi="Bookman Old Style"/>
          <w:sz w:val="20"/>
          <w:u w:val="none"/>
        </w:rPr>
        <w:tab/>
      </w:r>
      <w:r>
        <w:rPr>
          <w:rStyle w:val="Hyperlink"/>
          <w:rFonts w:ascii="Bookman Old Style" w:hAnsi="Bookman Old Style"/>
          <w:sz w:val="20"/>
          <w:u w:val="none"/>
        </w:rPr>
        <w:tab/>
        <w:t xml:space="preserve">       </w:t>
      </w:r>
      <w:r>
        <w:rPr>
          <w:rFonts w:ascii="Bookman Old Style" w:hAnsi="Bookman Old Style"/>
          <w:b/>
          <w:sz w:val="20"/>
        </w:rPr>
        <w:t>Oct 31</w:t>
      </w:r>
      <w:r w:rsidRPr="00701168">
        <w:rPr>
          <w:rFonts w:ascii="Bookman Old Style" w:hAnsi="Bookman Old Style"/>
          <w:b/>
          <w:sz w:val="20"/>
        </w:rPr>
        <w:t>, 2022</w:t>
      </w:r>
    </w:p>
    <w:p w14:paraId="734595CD" w14:textId="77777777" w:rsidR="001812D0" w:rsidRPr="00701168" w:rsidRDefault="001812D0" w:rsidP="001812D0">
      <w:pPr>
        <w:pStyle w:val="ListParagraph"/>
        <w:rPr>
          <w:rFonts w:ascii="Bookman Old Style" w:hAnsi="Bookman Old Style"/>
          <w:bCs/>
          <w:sz w:val="20"/>
        </w:rPr>
      </w:pPr>
      <w:proofErr w:type="gramStart"/>
      <w:r w:rsidRPr="00701168">
        <w:rPr>
          <w:rFonts w:ascii="Bookman Old Style" w:hAnsi="Bookman Old Style"/>
          <w:bCs/>
          <w:sz w:val="20"/>
        </w:rPr>
        <w:t>Technologies:-</w:t>
      </w:r>
      <w:proofErr w:type="gramEnd"/>
      <w:r w:rsidRPr="00701168">
        <w:rPr>
          <w:rFonts w:ascii="Bookman Old Style" w:hAnsi="Bookman Old Style"/>
          <w:bCs/>
          <w:sz w:val="20"/>
        </w:rPr>
        <w:t xml:space="preserve"> </w:t>
      </w:r>
      <w:proofErr w:type="spellStart"/>
      <w:r w:rsidRPr="00701168">
        <w:rPr>
          <w:rFonts w:ascii="Bookman Old Style" w:hAnsi="Bookman Old Style"/>
          <w:bCs/>
          <w:sz w:val="20"/>
        </w:rPr>
        <w:t>XGboost</w:t>
      </w:r>
      <w:proofErr w:type="spellEnd"/>
      <w:r w:rsidRPr="00701168">
        <w:rPr>
          <w:rFonts w:ascii="Bookman Old Style" w:hAnsi="Bookman Old Style"/>
          <w:bCs/>
          <w:sz w:val="20"/>
        </w:rPr>
        <w:t xml:space="preserve">, </w:t>
      </w:r>
      <w:proofErr w:type="spellStart"/>
      <w:r w:rsidRPr="00701168">
        <w:rPr>
          <w:rFonts w:ascii="Bookman Old Style" w:hAnsi="Bookman Old Style"/>
          <w:bCs/>
          <w:sz w:val="20"/>
        </w:rPr>
        <w:t>LightGbm</w:t>
      </w:r>
      <w:proofErr w:type="spellEnd"/>
    </w:p>
    <w:p w14:paraId="4F90BCE7" w14:textId="77777777" w:rsidR="001812D0" w:rsidRPr="00701168" w:rsidRDefault="001812D0" w:rsidP="001812D0">
      <w:pPr>
        <w:pStyle w:val="ListParagraph"/>
        <w:rPr>
          <w:rFonts w:ascii="Bookman Old Style" w:hAnsi="Bookman Old Style"/>
          <w:bCs/>
          <w:sz w:val="20"/>
        </w:rPr>
      </w:pPr>
      <w:proofErr w:type="gramStart"/>
      <w:r w:rsidRPr="00701168">
        <w:rPr>
          <w:rFonts w:ascii="Bookman Old Style" w:hAnsi="Bookman Old Style"/>
          <w:bCs/>
          <w:sz w:val="20"/>
        </w:rPr>
        <w:t>Methods:-</w:t>
      </w:r>
      <w:proofErr w:type="gramEnd"/>
      <w:r w:rsidRPr="00701168">
        <w:rPr>
          <w:rFonts w:ascii="Bookman Old Style" w:hAnsi="Bookman Old Style"/>
          <w:bCs/>
          <w:sz w:val="20"/>
        </w:rPr>
        <w:t xml:space="preserve"> ensemble techniques use to modify the accuracy</w:t>
      </w:r>
    </w:p>
    <w:p w14:paraId="7EABC541" w14:textId="77777777" w:rsidR="001812D0" w:rsidRPr="00701168" w:rsidRDefault="001812D0" w:rsidP="001812D0">
      <w:pPr>
        <w:pStyle w:val="ListParagraph"/>
        <w:rPr>
          <w:rFonts w:ascii="Bookman Old Style" w:hAnsi="Bookman Old Style"/>
          <w:bCs/>
          <w:sz w:val="20"/>
        </w:rPr>
      </w:pPr>
      <w:r w:rsidRPr="00701168">
        <w:rPr>
          <w:rFonts w:ascii="Bookman Old Style" w:hAnsi="Bookman Old Style"/>
          <w:bCs/>
          <w:sz w:val="20"/>
        </w:rPr>
        <w:t>Zindi Rank- 22 out of 179</w:t>
      </w:r>
    </w:p>
    <w:p w14:paraId="37C715BA" w14:textId="20762299" w:rsidR="001812D0" w:rsidRPr="001812D0" w:rsidRDefault="001812D0" w:rsidP="001812D0">
      <w:pPr>
        <w:pStyle w:val="ListParagraph"/>
        <w:rPr>
          <w:rFonts w:ascii="Bookman Old Style" w:hAnsi="Bookman Old Style"/>
          <w:bCs/>
          <w:sz w:val="20"/>
        </w:rPr>
      </w:pPr>
      <w:r w:rsidRPr="00701168">
        <w:rPr>
          <w:rFonts w:ascii="Bookman Old Style" w:hAnsi="Bookman Old Style"/>
          <w:bCs/>
          <w:sz w:val="20"/>
        </w:rPr>
        <w:t>score- 1.378947408 (Private score)</w:t>
      </w:r>
    </w:p>
    <w:p w14:paraId="02AF0110" w14:textId="3DCAB1EB" w:rsidR="00163B76" w:rsidRPr="00701168" w:rsidRDefault="00163B76" w:rsidP="00163B76">
      <w:pPr>
        <w:pStyle w:val="ListParagraph"/>
        <w:rPr>
          <w:rFonts w:ascii="Bookman Old Style" w:hAnsi="Bookman Old Style"/>
          <w:bCs/>
          <w:sz w:val="20"/>
        </w:rPr>
      </w:pPr>
    </w:p>
    <w:p w14:paraId="57E7081D" w14:textId="487DF6E0" w:rsidR="00187884" w:rsidRPr="00701168" w:rsidRDefault="00000000" w:rsidP="00187884">
      <w:pPr>
        <w:pStyle w:val="ListParagraph"/>
        <w:numPr>
          <w:ilvl w:val="0"/>
          <w:numId w:val="22"/>
        </w:numPr>
        <w:rPr>
          <w:rFonts w:ascii="Bookman Old Style" w:hAnsi="Bookman Old Style"/>
          <w:bCs/>
          <w:sz w:val="20"/>
        </w:rPr>
      </w:pPr>
      <w:hyperlink r:id="rId13" w:history="1">
        <w:proofErr w:type="spellStart"/>
        <w:r w:rsidR="00187884" w:rsidRPr="00701168">
          <w:rPr>
            <w:rStyle w:val="Hyperlink"/>
            <w:rFonts w:ascii="Bookman Old Style" w:hAnsi="Bookman Old Style"/>
            <w:sz w:val="20"/>
            <w:u w:val="none"/>
          </w:rPr>
          <w:t>UmojaHack</w:t>
        </w:r>
        <w:proofErr w:type="spellEnd"/>
        <w:r w:rsidR="00187884" w:rsidRPr="00701168">
          <w:rPr>
            <w:rStyle w:val="Hyperlink"/>
            <w:rFonts w:ascii="Bookman Old Style" w:hAnsi="Bookman Old Style"/>
            <w:sz w:val="20"/>
            <w:u w:val="none"/>
          </w:rPr>
          <w:t xml:space="preserve"> India Income Prediction Challenge by </w:t>
        </w:r>
        <w:proofErr w:type="spellStart"/>
        <w:r w:rsidR="00187884" w:rsidRPr="00701168">
          <w:rPr>
            <w:rStyle w:val="Hyperlink"/>
            <w:rFonts w:ascii="Bookman Old Style" w:hAnsi="Bookman Old Style"/>
            <w:sz w:val="20"/>
            <w:u w:val="none"/>
          </w:rPr>
          <w:t>UmojaHack</w:t>
        </w:r>
        <w:proofErr w:type="spellEnd"/>
        <w:r w:rsidR="00187884" w:rsidRPr="00701168">
          <w:rPr>
            <w:rStyle w:val="Hyperlink"/>
            <w:rFonts w:ascii="Bookman Old Style" w:hAnsi="Bookman Old Style"/>
            <w:sz w:val="20"/>
            <w:u w:val="none"/>
          </w:rPr>
          <w:t xml:space="preserve"> Africa</w:t>
        </w:r>
      </w:hyperlink>
      <w:r w:rsidR="00A474C8">
        <w:rPr>
          <w:rStyle w:val="Hyperlink"/>
          <w:rFonts w:ascii="Bookman Old Style" w:hAnsi="Bookman Old Style"/>
          <w:sz w:val="20"/>
          <w:u w:val="none"/>
        </w:rPr>
        <w:t xml:space="preserve">    </w:t>
      </w:r>
      <w:r w:rsidR="00A474C8">
        <w:rPr>
          <w:rFonts w:ascii="Bookman Old Style" w:hAnsi="Bookman Old Style"/>
          <w:b/>
          <w:sz w:val="20"/>
        </w:rPr>
        <w:t>Oct</w:t>
      </w:r>
      <w:r w:rsidR="00A474C8" w:rsidRPr="00701168">
        <w:rPr>
          <w:rFonts w:ascii="Bookman Old Style" w:hAnsi="Bookman Old Style"/>
          <w:b/>
          <w:sz w:val="20"/>
        </w:rPr>
        <w:t xml:space="preserve"> 22, 2022</w:t>
      </w:r>
    </w:p>
    <w:p w14:paraId="552F1295" w14:textId="77777777" w:rsidR="00187884" w:rsidRPr="00701168" w:rsidRDefault="00187884" w:rsidP="00187884">
      <w:pPr>
        <w:pStyle w:val="ListParagraph"/>
        <w:rPr>
          <w:rFonts w:ascii="Bookman Old Style" w:hAnsi="Bookman Old Style"/>
          <w:bCs/>
          <w:sz w:val="20"/>
        </w:rPr>
      </w:pPr>
      <w:r w:rsidRPr="00701168">
        <w:rPr>
          <w:rFonts w:ascii="Bookman Old Style" w:hAnsi="Bookman Old Style"/>
          <w:bCs/>
          <w:sz w:val="20"/>
        </w:rPr>
        <w:t xml:space="preserve">Trian </w:t>
      </w:r>
      <w:proofErr w:type="gramStart"/>
      <w:r w:rsidRPr="00701168">
        <w:rPr>
          <w:rFonts w:ascii="Bookman Old Style" w:hAnsi="Bookman Old Style"/>
          <w:bCs/>
          <w:sz w:val="20"/>
        </w:rPr>
        <w:t>accuracy:-</w:t>
      </w:r>
      <w:proofErr w:type="gramEnd"/>
      <w:r w:rsidRPr="00701168">
        <w:rPr>
          <w:rFonts w:ascii="Bookman Old Style" w:hAnsi="Bookman Old Style"/>
          <w:bCs/>
          <w:sz w:val="20"/>
        </w:rPr>
        <w:t xml:space="preserve"> 97.04%</w:t>
      </w:r>
    </w:p>
    <w:p w14:paraId="09E8B400" w14:textId="77777777" w:rsidR="00187884" w:rsidRPr="00701168" w:rsidRDefault="00187884" w:rsidP="00187884">
      <w:pPr>
        <w:pStyle w:val="ListParagraph"/>
        <w:rPr>
          <w:rFonts w:ascii="Bookman Old Style" w:hAnsi="Bookman Old Style"/>
          <w:bCs/>
          <w:sz w:val="20"/>
        </w:rPr>
      </w:pPr>
      <w:r w:rsidRPr="00701168">
        <w:rPr>
          <w:rFonts w:ascii="Bookman Old Style" w:hAnsi="Bookman Old Style"/>
          <w:bCs/>
          <w:sz w:val="20"/>
        </w:rPr>
        <w:t xml:space="preserve">Test </w:t>
      </w:r>
      <w:proofErr w:type="gramStart"/>
      <w:r w:rsidRPr="00701168">
        <w:rPr>
          <w:rFonts w:ascii="Bookman Old Style" w:hAnsi="Bookman Old Style"/>
          <w:bCs/>
          <w:sz w:val="20"/>
        </w:rPr>
        <w:t>accuracy:-</w:t>
      </w:r>
      <w:proofErr w:type="gramEnd"/>
      <w:r w:rsidRPr="00701168">
        <w:rPr>
          <w:rFonts w:ascii="Bookman Old Style" w:hAnsi="Bookman Old Style"/>
          <w:bCs/>
          <w:sz w:val="20"/>
        </w:rPr>
        <w:t xml:space="preserve"> 95.83%</w:t>
      </w:r>
    </w:p>
    <w:p w14:paraId="3F4E1D9F" w14:textId="77777777" w:rsidR="00187884" w:rsidRPr="00701168" w:rsidRDefault="00187884" w:rsidP="00187884">
      <w:pPr>
        <w:pStyle w:val="ListParagraph"/>
        <w:rPr>
          <w:rFonts w:ascii="Bookman Old Style" w:hAnsi="Bookman Old Style"/>
          <w:bCs/>
          <w:sz w:val="20"/>
        </w:rPr>
      </w:pPr>
      <w:proofErr w:type="gramStart"/>
      <w:r w:rsidRPr="00701168">
        <w:rPr>
          <w:rFonts w:ascii="Bookman Old Style" w:hAnsi="Bookman Old Style"/>
          <w:bCs/>
          <w:sz w:val="20"/>
        </w:rPr>
        <w:t>Technologies:-</w:t>
      </w:r>
      <w:proofErr w:type="gramEnd"/>
      <w:r w:rsidRPr="00701168">
        <w:rPr>
          <w:rFonts w:ascii="Bookman Old Style" w:hAnsi="Bookman Old Style"/>
          <w:bCs/>
          <w:sz w:val="20"/>
        </w:rPr>
        <w:t xml:space="preserve"> </w:t>
      </w:r>
      <w:proofErr w:type="spellStart"/>
      <w:r w:rsidRPr="00701168">
        <w:rPr>
          <w:rFonts w:ascii="Bookman Old Style" w:hAnsi="Bookman Old Style"/>
          <w:bCs/>
          <w:sz w:val="20"/>
        </w:rPr>
        <w:t>CatboostClassifier</w:t>
      </w:r>
      <w:proofErr w:type="spellEnd"/>
    </w:p>
    <w:p w14:paraId="32D32A63" w14:textId="77777777" w:rsidR="00187884" w:rsidRPr="00701168" w:rsidRDefault="00187884" w:rsidP="00187884">
      <w:pPr>
        <w:pStyle w:val="ListParagraph"/>
        <w:rPr>
          <w:rFonts w:ascii="Bookman Old Style" w:hAnsi="Bookman Old Style"/>
          <w:bCs/>
          <w:sz w:val="20"/>
        </w:rPr>
      </w:pPr>
      <w:proofErr w:type="gramStart"/>
      <w:r w:rsidRPr="00701168">
        <w:rPr>
          <w:rFonts w:ascii="Bookman Old Style" w:hAnsi="Bookman Old Style"/>
          <w:bCs/>
          <w:sz w:val="20"/>
        </w:rPr>
        <w:t>Methods:-</w:t>
      </w:r>
      <w:proofErr w:type="gramEnd"/>
      <w:r w:rsidRPr="00701168">
        <w:rPr>
          <w:rFonts w:ascii="Bookman Old Style" w:hAnsi="Bookman Old Style"/>
          <w:bCs/>
          <w:sz w:val="20"/>
        </w:rPr>
        <w:t xml:space="preserve"> iterations and learning rate modify</w:t>
      </w:r>
    </w:p>
    <w:p w14:paraId="6A0DF8B2" w14:textId="77777777" w:rsidR="00187884" w:rsidRPr="00701168" w:rsidRDefault="00187884" w:rsidP="00187884">
      <w:pPr>
        <w:pStyle w:val="ListParagraph"/>
        <w:rPr>
          <w:rFonts w:ascii="Bookman Old Style" w:hAnsi="Bookman Old Style"/>
          <w:bCs/>
          <w:sz w:val="20"/>
        </w:rPr>
      </w:pPr>
      <w:r w:rsidRPr="00701168">
        <w:rPr>
          <w:rFonts w:ascii="Bookman Old Style" w:hAnsi="Bookman Old Style"/>
          <w:bCs/>
          <w:sz w:val="20"/>
        </w:rPr>
        <w:t>Zindi Rank- 28 out of 128</w:t>
      </w:r>
    </w:p>
    <w:p w14:paraId="350AB19C" w14:textId="77777777" w:rsidR="00187884" w:rsidRPr="00701168" w:rsidRDefault="00187884" w:rsidP="00187884">
      <w:pPr>
        <w:pStyle w:val="ListParagraph"/>
        <w:rPr>
          <w:rFonts w:ascii="Bookman Old Style" w:hAnsi="Bookman Old Style"/>
          <w:bCs/>
          <w:sz w:val="20"/>
        </w:rPr>
      </w:pPr>
      <w:r w:rsidRPr="00701168">
        <w:rPr>
          <w:rFonts w:ascii="Bookman Old Style" w:hAnsi="Bookman Old Style"/>
          <w:bCs/>
          <w:sz w:val="20"/>
        </w:rPr>
        <w:t>F1 score- 0.615538512 (Private score)</w:t>
      </w:r>
    </w:p>
    <w:p w14:paraId="764C8B8E" w14:textId="77777777" w:rsidR="00187884" w:rsidRPr="00701168" w:rsidRDefault="00187884" w:rsidP="00187884">
      <w:pPr>
        <w:pStyle w:val="ListParagraph"/>
        <w:rPr>
          <w:rFonts w:ascii="Bookman Old Style" w:hAnsi="Bookman Old Style"/>
          <w:bCs/>
          <w:sz w:val="20"/>
        </w:rPr>
      </w:pPr>
      <w:r w:rsidRPr="00701168">
        <w:rPr>
          <w:rFonts w:ascii="Bookman Old Style" w:hAnsi="Bookman Old Style"/>
          <w:bCs/>
          <w:sz w:val="20"/>
        </w:rPr>
        <w:t>F1 score- 0.627316857 (Private score after competition close)</w:t>
      </w:r>
    </w:p>
    <w:p w14:paraId="24186BA9" w14:textId="77777777" w:rsidR="00187884" w:rsidRPr="00701168" w:rsidRDefault="00187884" w:rsidP="00163B76">
      <w:pPr>
        <w:pStyle w:val="ListParagraph"/>
        <w:rPr>
          <w:rFonts w:ascii="Bookman Old Style" w:hAnsi="Bookman Old Style"/>
          <w:bCs/>
          <w:sz w:val="20"/>
        </w:rPr>
      </w:pPr>
    </w:p>
    <w:p w14:paraId="61A0B182" w14:textId="77777777" w:rsidR="00163B76" w:rsidRPr="00701168" w:rsidRDefault="00000000" w:rsidP="00163B76">
      <w:pPr>
        <w:pStyle w:val="ListParagraph"/>
        <w:numPr>
          <w:ilvl w:val="0"/>
          <w:numId w:val="22"/>
        </w:numPr>
        <w:rPr>
          <w:rFonts w:ascii="Bookman Old Style" w:hAnsi="Bookman Old Style"/>
          <w:bCs/>
          <w:sz w:val="20"/>
        </w:rPr>
      </w:pPr>
      <w:hyperlink r:id="rId14" w:history="1">
        <w:r w:rsidR="00163B76" w:rsidRPr="00701168">
          <w:rPr>
            <w:rStyle w:val="Hyperlink"/>
            <w:rFonts w:ascii="Bookman Old Style" w:hAnsi="Bookman Old Style"/>
            <w:sz w:val="20"/>
            <w:u w:val="none"/>
          </w:rPr>
          <w:t>Wheat Kernel Classification</w:t>
        </w:r>
      </w:hyperlink>
    </w:p>
    <w:p w14:paraId="6CC6C2CF" w14:textId="77777777" w:rsidR="00163B76" w:rsidRPr="00701168" w:rsidRDefault="00163B76" w:rsidP="00163B76">
      <w:pPr>
        <w:pStyle w:val="ListParagraph"/>
        <w:rPr>
          <w:rFonts w:ascii="Bookman Old Style" w:hAnsi="Bookman Old Style"/>
          <w:bCs/>
          <w:sz w:val="20"/>
        </w:rPr>
      </w:pPr>
      <w:r w:rsidRPr="00701168">
        <w:rPr>
          <w:rFonts w:ascii="Bookman Old Style" w:hAnsi="Bookman Old Style"/>
          <w:bCs/>
          <w:sz w:val="20"/>
        </w:rPr>
        <w:t xml:space="preserve">Trian </w:t>
      </w:r>
      <w:proofErr w:type="gramStart"/>
      <w:r w:rsidRPr="00701168">
        <w:rPr>
          <w:rFonts w:ascii="Bookman Old Style" w:hAnsi="Bookman Old Style"/>
          <w:bCs/>
          <w:sz w:val="20"/>
        </w:rPr>
        <w:t>accuracy:-</w:t>
      </w:r>
      <w:proofErr w:type="gramEnd"/>
      <w:r w:rsidRPr="00701168">
        <w:rPr>
          <w:rFonts w:ascii="Bookman Old Style" w:hAnsi="Bookman Old Style"/>
          <w:bCs/>
          <w:sz w:val="20"/>
        </w:rPr>
        <w:t xml:space="preserve"> 97.62%</w:t>
      </w:r>
    </w:p>
    <w:p w14:paraId="202C5F56" w14:textId="77777777" w:rsidR="00163B76" w:rsidRPr="00701168" w:rsidRDefault="00163B76" w:rsidP="00163B76">
      <w:pPr>
        <w:pStyle w:val="ListParagraph"/>
        <w:rPr>
          <w:rFonts w:ascii="Bookman Old Style" w:hAnsi="Bookman Old Style"/>
          <w:bCs/>
          <w:sz w:val="20"/>
        </w:rPr>
      </w:pPr>
      <w:r w:rsidRPr="00701168">
        <w:rPr>
          <w:rFonts w:ascii="Bookman Old Style" w:hAnsi="Bookman Old Style"/>
          <w:bCs/>
          <w:sz w:val="20"/>
        </w:rPr>
        <w:t xml:space="preserve">Test </w:t>
      </w:r>
      <w:proofErr w:type="gramStart"/>
      <w:r w:rsidRPr="00701168">
        <w:rPr>
          <w:rFonts w:ascii="Bookman Old Style" w:hAnsi="Bookman Old Style"/>
          <w:bCs/>
          <w:sz w:val="20"/>
        </w:rPr>
        <w:t>accuracy:-</w:t>
      </w:r>
      <w:proofErr w:type="gramEnd"/>
      <w:r w:rsidRPr="00701168">
        <w:rPr>
          <w:rFonts w:ascii="Bookman Old Style" w:hAnsi="Bookman Old Style"/>
          <w:bCs/>
          <w:sz w:val="20"/>
        </w:rPr>
        <w:t xml:space="preserve"> 95.24%</w:t>
      </w:r>
    </w:p>
    <w:p w14:paraId="61521B84" w14:textId="77777777" w:rsidR="00163B76" w:rsidRPr="00701168" w:rsidRDefault="00163B76" w:rsidP="00163B76">
      <w:pPr>
        <w:pStyle w:val="ListParagraph"/>
        <w:rPr>
          <w:rFonts w:ascii="Bookman Old Style" w:hAnsi="Bookman Old Style"/>
          <w:bCs/>
          <w:sz w:val="20"/>
        </w:rPr>
      </w:pPr>
      <w:proofErr w:type="gramStart"/>
      <w:r w:rsidRPr="00701168">
        <w:rPr>
          <w:rFonts w:ascii="Bookman Old Style" w:hAnsi="Bookman Old Style"/>
          <w:bCs/>
          <w:sz w:val="20"/>
        </w:rPr>
        <w:t>Technologies:-</w:t>
      </w:r>
      <w:proofErr w:type="gramEnd"/>
      <w:r w:rsidRPr="00701168">
        <w:rPr>
          <w:rFonts w:ascii="Bookman Old Style" w:hAnsi="Bookman Old Style"/>
          <w:bCs/>
          <w:sz w:val="20"/>
        </w:rPr>
        <w:t xml:space="preserve"> </w:t>
      </w:r>
      <w:proofErr w:type="spellStart"/>
      <w:r w:rsidRPr="00701168">
        <w:rPr>
          <w:rFonts w:ascii="Bookman Old Style" w:hAnsi="Bookman Old Style"/>
          <w:bCs/>
          <w:sz w:val="20"/>
        </w:rPr>
        <w:t>StandardScaler</w:t>
      </w:r>
      <w:proofErr w:type="spellEnd"/>
      <w:r w:rsidRPr="00701168">
        <w:rPr>
          <w:rFonts w:ascii="Bookman Old Style" w:hAnsi="Bookman Old Style"/>
          <w:bCs/>
          <w:sz w:val="20"/>
        </w:rPr>
        <w:t xml:space="preserve">, </w:t>
      </w:r>
      <w:proofErr w:type="spellStart"/>
      <w:r w:rsidRPr="00701168">
        <w:rPr>
          <w:rFonts w:ascii="Bookman Old Style" w:hAnsi="Bookman Old Style"/>
          <w:bCs/>
          <w:sz w:val="20"/>
        </w:rPr>
        <w:t>LogisticRegressor</w:t>
      </w:r>
      <w:proofErr w:type="spellEnd"/>
      <w:r w:rsidRPr="00701168">
        <w:rPr>
          <w:rFonts w:ascii="Bookman Old Style" w:hAnsi="Bookman Old Style"/>
          <w:bCs/>
          <w:sz w:val="20"/>
        </w:rPr>
        <w:t xml:space="preserve">, </w:t>
      </w:r>
      <w:proofErr w:type="spellStart"/>
      <w:r w:rsidRPr="00701168">
        <w:rPr>
          <w:rFonts w:ascii="Bookman Old Style" w:hAnsi="Bookman Old Style"/>
          <w:bCs/>
          <w:sz w:val="20"/>
        </w:rPr>
        <w:t>RidgeRegerssor</w:t>
      </w:r>
      <w:proofErr w:type="spellEnd"/>
      <w:r w:rsidRPr="00701168">
        <w:rPr>
          <w:rFonts w:ascii="Bookman Old Style" w:hAnsi="Bookman Old Style"/>
          <w:bCs/>
          <w:sz w:val="20"/>
        </w:rPr>
        <w:t>, PCA, LDA</w:t>
      </w:r>
    </w:p>
    <w:p w14:paraId="5D35B22B" w14:textId="57AEDC63" w:rsidR="00926AB0" w:rsidRDefault="00163B76" w:rsidP="00511311">
      <w:pPr>
        <w:pStyle w:val="ListParagraph"/>
        <w:rPr>
          <w:rFonts w:ascii="Bookman Old Style" w:hAnsi="Bookman Old Style"/>
          <w:bCs/>
          <w:sz w:val="20"/>
        </w:rPr>
      </w:pPr>
      <w:proofErr w:type="gramStart"/>
      <w:r w:rsidRPr="00701168">
        <w:rPr>
          <w:rFonts w:ascii="Bookman Old Style" w:hAnsi="Bookman Old Style"/>
          <w:bCs/>
          <w:sz w:val="20"/>
        </w:rPr>
        <w:t>Methods:-</w:t>
      </w:r>
      <w:proofErr w:type="gramEnd"/>
      <w:r w:rsidRPr="00701168">
        <w:rPr>
          <w:rFonts w:ascii="Bookman Old Style" w:hAnsi="Bookman Old Style"/>
          <w:bCs/>
          <w:sz w:val="20"/>
        </w:rPr>
        <w:t xml:space="preserve"> Without scaling and with scaling data analysis.</w:t>
      </w:r>
    </w:p>
    <w:p w14:paraId="6A499A4E" w14:textId="77777777" w:rsidR="00511311" w:rsidRPr="00511311" w:rsidRDefault="00511311" w:rsidP="00511311">
      <w:pPr>
        <w:pStyle w:val="ListParagraph"/>
        <w:rPr>
          <w:rFonts w:ascii="Bookman Old Style" w:hAnsi="Bookman Old Style"/>
          <w:bCs/>
          <w:sz w:val="20"/>
        </w:rPr>
      </w:pPr>
    </w:p>
    <w:p w14:paraId="4C211858" w14:textId="4173DDFD" w:rsidR="00E31090" w:rsidRPr="00701168" w:rsidRDefault="00000000" w:rsidP="008E7FE1">
      <w:pPr>
        <w:pStyle w:val="ListParagraph"/>
        <w:numPr>
          <w:ilvl w:val="0"/>
          <w:numId w:val="22"/>
        </w:numPr>
        <w:rPr>
          <w:rFonts w:ascii="Bookman Old Style" w:hAnsi="Bookman Old Style"/>
          <w:bCs/>
          <w:sz w:val="20"/>
        </w:rPr>
      </w:pPr>
      <w:hyperlink r:id="rId15" w:history="1">
        <w:r w:rsidR="008E7FE1" w:rsidRPr="00701168">
          <w:rPr>
            <w:rStyle w:val="Hyperlink"/>
            <w:rFonts w:ascii="Bookman Old Style" w:hAnsi="Bookman Old Style"/>
            <w:bCs/>
            <w:sz w:val="20"/>
            <w:u w:val="none"/>
          </w:rPr>
          <w:t>Email Classifi</w:t>
        </w:r>
        <w:r w:rsidR="006B0147" w:rsidRPr="00701168">
          <w:rPr>
            <w:rStyle w:val="Hyperlink"/>
            <w:rFonts w:ascii="Bookman Old Style" w:hAnsi="Bookman Old Style"/>
            <w:bCs/>
            <w:sz w:val="20"/>
            <w:u w:val="none"/>
          </w:rPr>
          <w:t>cation</w:t>
        </w:r>
      </w:hyperlink>
    </w:p>
    <w:p w14:paraId="44E6C931" w14:textId="77400222" w:rsidR="006B0147" w:rsidRPr="00701168" w:rsidRDefault="00E31090" w:rsidP="00E31090">
      <w:pPr>
        <w:pStyle w:val="ListParagraph"/>
        <w:rPr>
          <w:rFonts w:ascii="Bookman Old Style" w:hAnsi="Bookman Old Style"/>
          <w:bCs/>
          <w:sz w:val="20"/>
        </w:rPr>
      </w:pPr>
      <w:r w:rsidRPr="00701168">
        <w:rPr>
          <w:rFonts w:ascii="Bookman Old Style" w:hAnsi="Bookman Old Style"/>
          <w:bCs/>
          <w:sz w:val="20"/>
        </w:rPr>
        <w:t xml:space="preserve">Train </w:t>
      </w:r>
      <w:proofErr w:type="gramStart"/>
      <w:r w:rsidRPr="00701168">
        <w:rPr>
          <w:rFonts w:ascii="Bookman Old Style" w:hAnsi="Bookman Old Style"/>
          <w:bCs/>
          <w:sz w:val="20"/>
        </w:rPr>
        <w:t>accuracy:-</w:t>
      </w:r>
      <w:proofErr w:type="gramEnd"/>
      <w:r w:rsidRPr="00701168">
        <w:rPr>
          <w:rFonts w:ascii="Bookman Old Style" w:hAnsi="Bookman Old Style"/>
          <w:bCs/>
          <w:sz w:val="20"/>
        </w:rPr>
        <w:t xml:space="preserve"> 99.10%</w:t>
      </w:r>
    </w:p>
    <w:p w14:paraId="43D07DD9" w14:textId="6DA45FBE" w:rsidR="00E31090" w:rsidRPr="00701168" w:rsidRDefault="00E31090" w:rsidP="00E31090">
      <w:pPr>
        <w:pStyle w:val="ListParagraph"/>
        <w:rPr>
          <w:rFonts w:ascii="Bookman Old Style" w:hAnsi="Bookman Old Style"/>
          <w:bCs/>
          <w:sz w:val="20"/>
        </w:rPr>
      </w:pPr>
      <w:r w:rsidRPr="00701168">
        <w:rPr>
          <w:rFonts w:ascii="Bookman Old Style" w:hAnsi="Bookman Old Style"/>
          <w:bCs/>
          <w:sz w:val="20"/>
        </w:rPr>
        <w:t xml:space="preserve">Test </w:t>
      </w:r>
      <w:proofErr w:type="gramStart"/>
      <w:r w:rsidRPr="00701168">
        <w:rPr>
          <w:rFonts w:ascii="Bookman Old Style" w:hAnsi="Bookman Old Style"/>
          <w:bCs/>
          <w:sz w:val="20"/>
        </w:rPr>
        <w:t>accuracy:-</w:t>
      </w:r>
      <w:proofErr w:type="gramEnd"/>
      <w:r w:rsidRPr="00701168">
        <w:rPr>
          <w:rFonts w:ascii="Bookman Old Style" w:hAnsi="Bookman Old Style"/>
          <w:bCs/>
          <w:sz w:val="20"/>
        </w:rPr>
        <w:t xml:space="preserve"> 98.47%</w:t>
      </w:r>
    </w:p>
    <w:p w14:paraId="1BDBACE8" w14:textId="3C2D1237" w:rsidR="008E7FE1" w:rsidRPr="00701168" w:rsidRDefault="006B0147" w:rsidP="006B0147">
      <w:pPr>
        <w:pStyle w:val="ListParagraph"/>
        <w:rPr>
          <w:rFonts w:ascii="Bookman Old Style" w:hAnsi="Bookman Old Style"/>
          <w:b/>
          <w:sz w:val="20"/>
        </w:rPr>
      </w:pPr>
      <w:proofErr w:type="gramStart"/>
      <w:r w:rsidRPr="00701168">
        <w:rPr>
          <w:rFonts w:ascii="Bookman Old Style" w:hAnsi="Bookman Old Style"/>
          <w:bCs/>
          <w:sz w:val="20"/>
        </w:rPr>
        <w:t>Technologies:-</w:t>
      </w:r>
      <w:proofErr w:type="gramEnd"/>
      <w:r w:rsidR="008E7FE1" w:rsidRPr="00701168">
        <w:rPr>
          <w:rFonts w:ascii="Bookman Old Style" w:hAnsi="Bookman Old Style"/>
          <w:bCs/>
          <w:sz w:val="20"/>
        </w:rPr>
        <w:t xml:space="preserve"> NLTK</w:t>
      </w:r>
      <w:r w:rsidRPr="00701168">
        <w:rPr>
          <w:rFonts w:ascii="Bookman Old Style" w:hAnsi="Bookman Old Style"/>
          <w:bCs/>
          <w:sz w:val="20"/>
        </w:rPr>
        <w:t>,</w:t>
      </w:r>
      <w:r w:rsidR="008E7FE1" w:rsidRPr="00701168">
        <w:rPr>
          <w:rFonts w:ascii="Bookman Old Style" w:hAnsi="Bookman Old Style"/>
          <w:bCs/>
          <w:sz w:val="20"/>
        </w:rPr>
        <w:t xml:space="preserve"> </w:t>
      </w:r>
      <w:proofErr w:type="spellStart"/>
      <w:r w:rsidR="004D395B" w:rsidRPr="00701168">
        <w:rPr>
          <w:rFonts w:ascii="Bookman Old Style" w:hAnsi="Bookman Old Style"/>
          <w:bCs/>
          <w:sz w:val="20"/>
        </w:rPr>
        <w:t>MultinomialNaiveBayes</w:t>
      </w:r>
      <w:proofErr w:type="spellEnd"/>
      <w:r w:rsidRPr="00701168">
        <w:rPr>
          <w:rFonts w:ascii="Bookman Old Style" w:hAnsi="Bookman Old Style"/>
          <w:bCs/>
          <w:sz w:val="20"/>
        </w:rPr>
        <w:t>, Pandas.</w:t>
      </w:r>
    </w:p>
    <w:p w14:paraId="64D581AC" w14:textId="28AEB399" w:rsidR="002D1E7C" w:rsidRPr="00701168" w:rsidRDefault="009044B3" w:rsidP="002D1E7C">
      <w:pPr>
        <w:pStyle w:val="ListParagraph"/>
        <w:rPr>
          <w:rFonts w:ascii="Bookman Old Style" w:hAnsi="Bookman Old Style"/>
          <w:bCs/>
          <w:sz w:val="20"/>
        </w:rPr>
      </w:pPr>
      <w:proofErr w:type="gramStart"/>
      <w:r w:rsidRPr="00701168">
        <w:rPr>
          <w:rFonts w:ascii="Bookman Old Style" w:hAnsi="Bookman Old Style"/>
          <w:bCs/>
          <w:sz w:val="20"/>
        </w:rPr>
        <w:t>Methods:</w:t>
      </w:r>
      <w:r w:rsidR="002D1E7C" w:rsidRPr="00701168">
        <w:rPr>
          <w:rFonts w:ascii="Bookman Old Style" w:hAnsi="Bookman Old Style"/>
          <w:bCs/>
          <w:sz w:val="20"/>
        </w:rPr>
        <w:t>-</w:t>
      </w:r>
      <w:proofErr w:type="gramEnd"/>
      <w:r w:rsidR="002D1E7C" w:rsidRPr="00701168">
        <w:rPr>
          <w:rFonts w:ascii="Bookman Old Style" w:hAnsi="Bookman Old Style"/>
          <w:bCs/>
          <w:sz w:val="20"/>
        </w:rPr>
        <w:t xml:space="preserve"> </w:t>
      </w:r>
      <w:proofErr w:type="spellStart"/>
      <w:r w:rsidR="002D1E7C" w:rsidRPr="00701168">
        <w:rPr>
          <w:rFonts w:ascii="Bookman Old Style" w:hAnsi="Bookman Old Style"/>
          <w:bCs/>
          <w:sz w:val="20"/>
        </w:rPr>
        <w:t>Stopwords</w:t>
      </w:r>
      <w:proofErr w:type="spellEnd"/>
      <w:r w:rsidR="002D1E7C" w:rsidRPr="00701168">
        <w:rPr>
          <w:rFonts w:ascii="Bookman Old Style" w:hAnsi="Bookman Old Style"/>
          <w:bCs/>
          <w:sz w:val="20"/>
        </w:rPr>
        <w:t>, Stemming, Vectorization</w:t>
      </w:r>
    </w:p>
    <w:p w14:paraId="51E3826B" w14:textId="77777777" w:rsidR="00701168" w:rsidRPr="00701168" w:rsidRDefault="00701168" w:rsidP="002D1E7C">
      <w:pPr>
        <w:pStyle w:val="ListParagraph"/>
        <w:rPr>
          <w:rFonts w:ascii="Bookman Old Style" w:hAnsi="Bookman Old Style"/>
          <w:bCs/>
          <w:sz w:val="20"/>
        </w:rPr>
      </w:pPr>
    </w:p>
    <w:p w14:paraId="551A656D" w14:textId="7ABBF49D" w:rsidR="009044B3" w:rsidRPr="00701168" w:rsidRDefault="009044B3" w:rsidP="009044B3">
      <w:pPr>
        <w:pStyle w:val="ListParagraph"/>
        <w:numPr>
          <w:ilvl w:val="0"/>
          <w:numId w:val="22"/>
        </w:numPr>
        <w:rPr>
          <w:rFonts w:ascii="Bookman Old Style" w:hAnsi="Bookman Old Style"/>
          <w:bCs/>
          <w:sz w:val="20"/>
        </w:rPr>
      </w:pPr>
      <w:proofErr w:type="spellStart"/>
      <w:r w:rsidRPr="00701168">
        <w:rPr>
          <w:rFonts w:ascii="Bookman Old Style" w:hAnsi="Bookman Old Style"/>
          <w:bCs/>
          <w:sz w:val="20"/>
        </w:rPr>
        <w:t>Malbourne</w:t>
      </w:r>
      <w:proofErr w:type="spellEnd"/>
      <w:r w:rsidRPr="00701168">
        <w:rPr>
          <w:rFonts w:ascii="Bookman Old Style" w:hAnsi="Bookman Old Style"/>
          <w:bCs/>
          <w:sz w:val="20"/>
        </w:rPr>
        <w:t xml:space="preserve"> house price prediction (Kaggle Project).</w:t>
      </w:r>
    </w:p>
    <w:p w14:paraId="17A4246C" w14:textId="798FC754" w:rsidR="009044B3" w:rsidRPr="00701168" w:rsidRDefault="009044B3" w:rsidP="009044B3">
      <w:pPr>
        <w:pStyle w:val="ListParagraph"/>
        <w:rPr>
          <w:rFonts w:ascii="Bookman Old Style" w:hAnsi="Bookman Old Style"/>
          <w:bCs/>
          <w:sz w:val="20"/>
        </w:rPr>
      </w:pPr>
      <w:proofErr w:type="gramStart"/>
      <w:r w:rsidRPr="00701168">
        <w:rPr>
          <w:rFonts w:ascii="Bookman Old Style" w:hAnsi="Bookman Old Style"/>
          <w:bCs/>
          <w:sz w:val="20"/>
        </w:rPr>
        <w:t>Tools:-</w:t>
      </w:r>
      <w:proofErr w:type="gramEnd"/>
      <w:r w:rsidRPr="00701168">
        <w:rPr>
          <w:rFonts w:ascii="Bookman Old Style" w:hAnsi="Bookman Old Style"/>
          <w:bCs/>
          <w:sz w:val="20"/>
        </w:rPr>
        <w:t xml:space="preserve"> </w:t>
      </w:r>
      <w:proofErr w:type="spellStart"/>
      <w:r w:rsidRPr="00701168">
        <w:rPr>
          <w:rFonts w:ascii="Bookman Old Style" w:hAnsi="Bookman Old Style"/>
          <w:bCs/>
          <w:sz w:val="20"/>
        </w:rPr>
        <w:t>Jupyter</w:t>
      </w:r>
      <w:proofErr w:type="spellEnd"/>
      <w:r w:rsidRPr="00701168">
        <w:rPr>
          <w:rFonts w:ascii="Bookman Old Style" w:hAnsi="Bookman Old Style"/>
          <w:bCs/>
          <w:sz w:val="20"/>
        </w:rPr>
        <w:t xml:space="preserve"> notebook, </w:t>
      </w:r>
      <w:proofErr w:type="spellStart"/>
      <w:r w:rsidRPr="00701168">
        <w:rPr>
          <w:rFonts w:ascii="Bookman Old Style" w:hAnsi="Bookman Old Style"/>
          <w:bCs/>
          <w:sz w:val="20"/>
        </w:rPr>
        <w:t>Github</w:t>
      </w:r>
      <w:proofErr w:type="spellEnd"/>
    </w:p>
    <w:p w14:paraId="5582A663" w14:textId="1BDED176" w:rsidR="008B0A9E" w:rsidRPr="00701168" w:rsidRDefault="009044B3" w:rsidP="009044B3">
      <w:pPr>
        <w:pStyle w:val="ListParagraph"/>
        <w:rPr>
          <w:rFonts w:ascii="Bookman Old Style" w:hAnsi="Bookman Old Style"/>
          <w:bCs/>
          <w:sz w:val="20"/>
        </w:rPr>
      </w:pPr>
      <w:proofErr w:type="gramStart"/>
      <w:r w:rsidRPr="00701168">
        <w:rPr>
          <w:rFonts w:ascii="Bookman Old Style" w:hAnsi="Bookman Old Style"/>
          <w:bCs/>
          <w:sz w:val="20"/>
        </w:rPr>
        <w:t>Methods:-</w:t>
      </w:r>
      <w:proofErr w:type="gramEnd"/>
      <w:r w:rsidRPr="00701168">
        <w:rPr>
          <w:rFonts w:ascii="Bookman Old Style" w:hAnsi="Bookman Old Style"/>
          <w:bCs/>
          <w:sz w:val="20"/>
        </w:rPr>
        <w:t xml:space="preserve"> </w:t>
      </w:r>
      <w:proofErr w:type="spellStart"/>
      <w:r w:rsidR="008B0A9E" w:rsidRPr="00701168">
        <w:rPr>
          <w:rFonts w:ascii="Bookman Old Style" w:hAnsi="Bookman Old Style"/>
          <w:bCs/>
          <w:sz w:val="20"/>
        </w:rPr>
        <w:t>RandomForestRegressor</w:t>
      </w:r>
      <w:proofErr w:type="spellEnd"/>
      <w:r w:rsidR="008B0A9E" w:rsidRPr="00701168">
        <w:rPr>
          <w:rFonts w:ascii="Bookman Old Style" w:hAnsi="Bookman Old Style"/>
          <w:bCs/>
          <w:sz w:val="20"/>
        </w:rPr>
        <w:t xml:space="preserve"> </w:t>
      </w:r>
    </w:p>
    <w:p w14:paraId="4E165DBB" w14:textId="77777777" w:rsidR="009044B3" w:rsidRPr="00701168" w:rsidRDefault="009044B3" w:rsidP="009044B3">
      <w:pPr>
        <w:pStyle w:val="ListParagraph"/>
        <w:rPr>
          <w:rFonts w:ascii="Bookman Old Style" w:hAnsi="Bookman Old Style"/>
          <w:bCs/>
          <w:sz w:val="20"/>
        </w:rPr>
      </w:pPr>
    </w:p>
    <w:p w14:paraId="46801CB1" w14:textId="5D8A2F85" w:rsidR="008E7FE1" w:rsidRPr="00701168" w:rsidRDefault="00FB07AE" w:rsidP="008E7FE1">
      <w:pPr>
        <w:pStyle w:val="ListParagraph"/>
        <w:numPr>
          <w:ilvl w:val="0"/>
          <w:numId w:val="22"/>
        </w:numPr>
        <w:rPr>
          <w:rFonts w:ascii="Bookman Old Style" w:hAnsi="Bookman Old Style"/>
          <w:bCs/>
          <w:sz w:val="20"/>
        </w:rPr>
      </w:pPr>
      <w:r w:rsidRPr="00701168">
        <w:rPr>
          <w:rFonts w:ascii="Bookman Old Style" w:hAnsi="Bookman Old Style"/>
          <w:bCs/>
          <w:sz w:val="20"/>
        </w:rPr>
        <w:t>Digit recognizer using</w:t>
      </w:r>
      <w:r w:rsidRPr="00701168">
        <w:rPr>
          <w:rFonts w:ascii="Bookman Old Style" w:hAnsi="Bookman Old Style"/>
          <w:b/>
          <w:sz w:val="20"/>
        </w:rPr>
        <w:t xml:space="preserve"> </w:t>
      </w:r>
      <w:proofErr w:type="spellStart"/>
      <w:r w:rsidR="002D1E7C" w:rsidRPr="00701168">
        <w:rPr>
          <w:rFonts w:ascii="Bookman Old Style" w:hAnsi="Bookman Old Style"/>
          <w:b/>
          <w:sz w:val="20"/>
        </w:rPr>
        <w:t>LogisticRegression</w:t>
      </w:r>
      <w:proofErr w:type="spellEnd"/>
      <w:r w:rsidRPr="00701168">
        <w:rPr>
          <w:rFonts w:ascii="Bookman Old Style" w:hAnsi="Bookman Old Style"/>
          <w:bCs/>
          <w:sz w:val="20"/>
        </w:rPr>
        <w:t xml:space="preserve"> and also done using </w:t>
      </w:r>
      <w:r w:rsidR="00B323B3" w:rsidRPr="00701168">
        <w:rPr>
          <w:rFonts w:ascii="Bookman Old Style" w:hAnsi="Bookman Old Style"/>
          <w:bCs/>
          <w:sz w:val="20"/>
        </w:rPr>
        <w:t xml:space="preserve">Artificial </w:t>
      </w:r>
      <w:r w:rsidR="00BE2515" w:rsidRPr="00701168">
        <w:rPr>
          <w:rFonts w:ascii="Bookman Old Style" w:hAnsi="Bookman Old Style"/>
          <w:bCs/>
          <w:sz w:val="20"/>
        </w:rPr>
        <w:t>N</w:t>
      </w:r>
      <w:r w:rsidRPr="00701168">
        <w:rPr>
          <w:rFonts w:ascii="Bookman Old Style" w:hAnsi="Bookman Old Style"/>
          <w:bCs/>
          <w:sz w:val="20"/>
        </w:rPr>
        <w:t xml:space="preserve">eural </w:t>
      </w:r>
      <w:proofErr w:type="gramStart"/>
      <w:r w:rsidR="00BE2515" w:rsidRPr="00701168">
        <w:rPr>
          <w:rFonts w:ascii="Bookman Old Style" w:hAnsi="Bookman Old Style"/>
          <w:bCs/>
          <w:sz w:val="20"/>
        </w:rPr>
        <w:t>N</w:t>
      </w:r>
      <w:r w:rsidRPr="00701168">
        <w:rPr>
          <w:rFonts w:ascii="Bookman Old Style" w:hAnsi="Bookman Old Style"/>
          <w:bCs/>
          <w:sz w:val="20"/>
        </w:rPr>
        <w:t>etwork</w:t>
      </w:r>
      <w:r w:rsidR="00B323B3" w:rsidRPr="00701168">
        <w:rPr>
          <w:rFonts w:ascii="Bookman Old Style" w:hAnsi="Bookman Old Style"/>
          <w:bCs/>
          <w:sz w:val="20"/>
        </w:rPr>
        <w:t>(</w:t>
      </w:r>
      <w:proofErr w:type="gramEnd"/>
      <w:r w:rsidR="00B323B3" w:rsidRPr="00701168">
        <w:rPr>
          <w:rFonts w:ascii="Bookman Old Style" w:hAnsi="Bookman Old Style"/>
          <w:b/>
          <w:sz w:val="20"/>
        </w:rPr>
        <w:t>ANN)</w:t>
      </w:r>
      <w:r w:rsidRPr="00701168">
        <w:rPr>
          <w:rFonts w:ascii="Bookman Old Style" w:hAnsi="Bookman Old Style"/>
          <w:bCs/>
          <w:sz w:val="20"/>
        </w:rPr>
        <w:t>.</w:t>
      </w:r>
    </w:p>
    <w:p w14:paraId="194DF289" w14:textId="7AC6A7DA" w:rsidR="00323C49" w:rsidRPr="00701168" w:rsidRDefault="00323C49" w:rsidP="00323C49">
      <w:pPr>
        <w:pStyle w:val="ListParagraph"/>
        <w:rPr>
          <w:rFonts w:ascii="Bookman Old Style" w:hAnsi="Bookman Old Style"/>
          <w:b/>
          <w:sz w:val="20"/>
        </w:rPr>
      </w:pPr>
      <w:proofErr w:type="spellStart"/>
      <w:r w:rsidRPr="00701168">
        <w:rPr>
          <w:rFonts w:ascii="Bookman Old Style" w:hAnsi="Bookman Old Style"/>
          <w:b/>
          <w:sz w:val="20"/>
        </w:rPr>
        <w:t>Developd</w:t>
      </w:r>
      <w:proofErr w:type="spellEnd"/>
      <w:r w:rsidRPr="00701168">
        <w:rPr>
          <w:rFonts w:ascii="Bookman Old Style" w:hAnsi="Bookman Old Style"/>
          <w:b/>
          <w:sz w:val="20"/>
        </w:rPr>
        <w:t xml:space="preserve"> these POC for the Internship purpose (fresher).</w:t>
      </w:r>
    </w:p>
    <w:p w14:paraId="40C003FA" w14:textId="66E3DA47" w:rsidR="00822AAD" w:rsidRDefault="00822AAD" w:rsidP="00822835">
      <w:pPr>
        <w:rPr>
          <w:rFonts w:ascii="Bookman Old Style" w:hAnsi="Bookman Old Style"/>
          <w:bCs/>
          <w:sz w:val="20"/>
          <w:szCs w:val="2"/>
        </w:rPr>
      </w:pPr>
    </w:p>
    <w:p w14:paraId="63D31EBC" w14:textId="77777777" w:rsidR="00D807BE" w:rsidRPr="00671F24" w:rsidRDefault="00D807BE" w:rsidP="00D807BE">
      <w:pPr>
        <w:shd w:val="clear" w:color="auto" w:fill="BFBFBF"/>
        <w:ind w:right="-327" w:hanging="142"/>
        <w:jc w:val="both"/>
        <w:outlineLvl w:val="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  EDUCATION</w:t>
      </w:r>
    </w:p>
    <w:p w14:paraId="354F028A" w14:textId="77777777" w:rsidR="00D807BE" w:rsidRPr="00701168" w:rsidRDefault="00D807BE" w:rsidP="00D807BE">
      <w:pPr>
        <w:pStyle w:val="NoSpacing"/>
        <w:rPr>
          <w:rFonts w:ascii="Bookman Old Style" w:hAnsi="Bookman Old Style"/>
          <w:b/>
          <w:bCs/>
          <w:i/>
          <w:sz w:val="20"/>
          <w:szCs w:val="20"/>
        </w:rPr>
      </w:pPr>
    </w:p>
    <w:p w14:paraId="332145B8" w14:textId="77777777" w:rsidR="00D807BE" w:rsidRPr="00701168" w:rsidRDefault="00D807BE" w:rsidP="00D807BE">
      <w:pPr>
        <w:rPr>
          <w:rFonts w:ascii="Bookman Old Style" w:eastAsia="Calibri" w:hAnsi="Bookman Old Style"/>
          <w:sz w:val="20"/>
        </w:rPr>
      </w:pPr>
      <w:r w:rsidRPr="00701168">
        <w:rPr>
          <w:rFonts w:ascii="Bookman Old Style" w:eastAsia="Calibri" w:hAnsi="Bookman Old Style"/>
          <w:b/>
          <w:bCs/>
          <w:sz w:val="20"/>
        </w:rPr>
        <w:t>B. Tech</w:t>
      </w:r>
      <w:r w:rsidRPr="00701168">
        <w:rPr>
          <w:rFonts w:ascii="Bookman Old Style" w:eastAsia="Calibri" w:hAnsi="Bookman Old Style"/>
          <w:sz w:val="20"/>
        </w:rPr>
        <w:t xml:space="preserve"> </w:t>
      </w:r>
      <w:r w:rsidRPr="00701168">
        <w:rPr>
          <w:rFonts w:ascii="Bookman Old Style" w:eastAsia="Calibri" w:hAnsi="Bookman Old Style"/>
          <w:b/>
          <w:bCs/>
          <w:sz w:val="20"/>
        </w:rPr>
        <w:t>(Mechanical Engineering) 69.4%</w:t>
      </w:r>
    </w:p>
    <w:p w14:paraId="1E7C78AA" w14:textId="77777777" w:rsidR="00D807BE" w:rsidRPr="00701168" w:rsidRDefault="00D807BE" w:rsidP="00D807BE">
      <w:pPr>
        <w:rPr>
          <w:rFonts w:ascii="Bookman Old Style" w:eastAsia="Calibri" w:hAnsi="Bookman Old Style"/>
          <w:sz w:val="20"/>
        </w:rPr>
      </w:pPr>
      <w:r w:rsidRPr="00701168">
        <w:rPr>
          <w:rFonts w:ascii="Bookman Old Style" w:eastAsia="Calibri" w:hAnsi="Bookman Old Style"/>
          <w:sz w:val="20"/>
        </w:rPr>
        <w:t>Institute of Engineering and Technology, Lucknow (U.P.)</w:t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b/>
          <w:bCs/>
          <w:sz w:val="20"/>
        </w:rPr>
        <w:t>2016-19</w:t>
      </w:r>
    </w:p>
    <w:p w14:paraId="282DDCEA" w14:textId="77777777" w:rsidR="00D807BE" w:rsidRPr="00701168" w:rsidRDefault="00D807BE" w:rsidP="00D807BE">
      <w:pPr>
        <w:rPr>
          <w:rFonts w:ascii="Bookman Old Style" w:eastAsia="Calibri" w:hAnsi="Bookman Old Style"/>
          <w:sz w:val="20"/>
        </w:rPr>
      </w:pPr>
    </w:p>
    <w:p w14:paraId="0280B79B" w14:textId="77777777" w:rsidR="00D807BE" w:rsidRPr="00701168" w:rsidRDefault="00D807BE" w:rsidP="00D807BE">
      <w:pPr>
        <w:rPr>
          <w:rFonts w:ascii="Bookman Old Style" w:eastAsia="Calibri" w:hAnsi="Bookman Old Style"/>
          <w:b/>
          <w:bCs/>
          <w:sz w:val="20"/>
        </w:rPr>
      </w:pPr>
      <w:r w:rsidRPr="00701168">
        <w:rPr>
          <w:rFonts w:ascii="Bookman Old Style" w:eastAsia="Calibri" w:hAnsi="Bookman Old Style"/>
          <w:b/>
          <w:bCs/>
          <w:sz w:val="20"/>
        </w:rPr>
        <w:t>Diploma (Mechanical Production) 70.5%</w:t>
      </w:r>
    </w:p>
    <w:p w14:paraId="1F106A6F" w14:textId="77777777" w:rsidR="00D807BE" w:rsidRPr="00701168" w:rsidRDefault="00D807BE" w:rsidP="00D807BE">
      <w:pPr>
        <w:rPr>
          <w:rFonts w:ascii="Bookman Old Style" w:eastAsia="Calibri" w:hAnsi="Bookman Old Style"/>
          <w:sz w:val="20"/>
        </w:rPr>
      </w:pPr>
      <w:r w:rsidRPr="00701168">
        <w:rPr>
          <w:rFonts w:ascii="Bookman Old Style" w:eastAsia="Calibri" w:hAnsi="Bookman Old Style"/>
          <w:sz w:val="20"/>
        </w:rPr>
        <w:t xml:space="preserve">Govt. </w:t>
      </w:r>
      <w:proofErr w:type="spellStart"/>
      <w:r w:rsidRPr="00701168">
        <w:rPr>
          <w:rFonts w:ascii="Bookman Old Style" w:eastAsia="Calibri" w:hAnsi="Bookman Old Style"/>
          <w:sz w:val="20"/>
        </w:rPr>
        <w:t>Polytechinc</w:t>
      </w:r>
      <w:proofErr w:type="spellEnd"/>
      <w:r w:rsidRPr="00701168">
        <w:rPr>
          <w:rFonts w:ascii="Bookman Old Style" w:eastAsia="Calibri" w:hAnsi="Bookman Old Style"/>
          <w:sz w:val="20"/>
        </w:rPr>
        <w:t>, Lucknow (U.P.)</w:t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b/>
          <w:bCs/>
          <w:sz w:val="20"/>
        </w:rPr>
        <w:t>2013-16</w:t>
      </w:r>
    </w:p>
    <w:p w14:paraId="53CFF5D9" w14:textId="77777777" w:rsidR="00D807BE" w:rsidRPr="00701168" w:rsidRDefault="00D807BE" w:rsidP="00D807BE">
      <w:pPr>
        <w:rPr>
          <w:rFonts w:ascii="Bookman Old Style" w:eastAsia="Calibri" w:hAnsi="Bookman Old Style"/>
          <w:sz w:val="20"/>
        </w:rPr>
      </w:pPr>
    </w:p>
    <w:p w14:paraId="6C176849" w14:textId="77777777" w:rsidR="00D807BE" w:rsidRPr="00701168" w:rsidRDefault="00D807BE" w:rsidP="00D807BE">
      <w:pPr>
        <w:rPr>
          <w:rFonts w:ascii="Bookman Old Style" w:eastAsia="Calibri" w:hAnsi="Bookman Old Style"/>
          <w:b/>
          <w:bCs/>
          <w:sz w:val="20"/>
        </w:rPr>
      </w:pPr>
      <w:r w:rsidRPr="00701168">
        <w:rPr>
          <w:rFonts w:ascii="Bookman Old Style" w:eastAsia="Calibri" w:hAnsi="Bookman Old Style"/>
          <w:b/>
          <w:bCs/>
          <w:sz w:val="20"/>
        </w:rPr>
        <w:t>Intermediate 76.6%</w:t>
      </w:r>
    </w:p>
    <w:p w14:paraId="5908AC48" w14:textId="77777777" w:rsidR="00D807BE" w:rsidRPr="00701168" w:rsidRDefault="00D807BE" w:rsidP="00D807BE">
      <w:pPr>
        <w:rPr>
          <w:rFonts w:ascii="Bookman Old Style" w:eastAsia="Calibri" w:hAnsi="Bookman Old Style"/>
          <w:sz w:val="20"/>
        </w:rPr>
      </w:pPr>
      <w:r w:rsidRPr="00701168">
        <w:rPr>
          <w:rFonts w:ascii="Bookman Old Style" w:eastAsia="Calibri" w:hAnsi="Bookman Old Style"/>
          <w:sz w:val="20"/>
        </w:rPr>
        <w:t>U.P. Board</w:t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b/>
          <w:bCs/>
          <w:sz w:val="20"/>
        </w:rPr>
        <w:t>2012</w:t>
      </w:r>
    </w:p>
    <w:p w14:paraId="3CC6386C" w14:textId="77777777" w:rsidR="00D807BE" w:rsidRPr="00701168" w:rsidRDefault="00D807BE" w:rsidP="00D807BE">
      <w:pPr>
        <w:rPr>
          <w:rFonts w:ascii="Bookman Old Style" w:eastAsia="Calibri" w:hAnsi="Bookman Old Style"/>
          <w:sz w:val="20"/>
        </w:rPr>
      </w:pPr>
    </w:p>
    <w:p w14:paraId="1B6F6127" w14:textId="77777777" w:rsidR="00D807BE" w:rsidRPr="00701168" w:rsidRDefault="00D807BE" w:rsidP="00D807BE">
      <w:pPr>
        <w:rPr>
          <w:rFonts w:ascii="Bookman Old Style" w:eastAsia="Calibri" w:hAnsi="Bookman Old Style"/>
          <w:b/>
          <w:bCs/>
          <w:sz w:val="20"/>
        </w:rPr>
      </w:pPr>
      <w:r w:rsidRPr="00701168">
        <w:rPr>
          <w:rFonts w:ascii="Bookman Old Style" w:eastAsia="Calibri" w:hAnsi="Bookman Old Style"/>
          <w:b/>
          <w:bCs/>
          <w:sz w:val="20"/>
        </w:rPr>
        <w:t>High School 71%</w:t>
      </w:r>
    </w:p>
    <w:p w14:paraId="1AEEC773" w14:textId="46F636A7" w:rsidR="00D807BE" w:rsidRPr="00701168" w:rsidRDefault="00D807BE" w:rsidP="00D807BE">
      <w:pPr>
        <w:rPr>
          <w:rFonts w:ascii="Bookman Old Style" w:eastAsia="Calibri" w:hAnsi="Bookman Old Style"/>
          <w:b/>
          <w:bCs/>
          <w:sz w:val="20"/>
        </w:rPr>
      </w:pPr>
      <w:r w:rsidRPr="00701168">
        <w:rPr>
          <w:rFonts w:ascii="Bookman Old Style" w:eastAsia="Calibri" w:hAnsi="Bookman Old Style"/>
          <w:sz w:val="20"/>
        </w:rPr>
        <w:t>U.P. Board</w:t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sz w:val="20"/>
        </w:rPr>
        <w:tab/>
      </w:r>
      <w:r w:rsidRPr="00701168">
        <w:rPr>
          <w:rFonts w:ascii="Bookman Old Style" w:eastAsia="Calibri" w:hAnsi="Bookman Old Style"/>
          <w:b/>
          <w:bCs/>
          <w:sz w:val="20"/>
        </w:rPr>
        <w:t>2010</w:t>
      </w:r>
    </w:p>
    <w:p w14:paraId="6E9B7776" w14:textId="5D42DF0E" w:rsidR="005A0DBA" w:rsidRPr="00701168" w:rsidRDefault="005A0DBA" w:rsidP="00D807BE">
      <w:pPr>
        <w:rPr>
          <w:rFonts w:ascii="Bookman Old Style" w:eastAsia="Calibri" w:hAnsi="Bookman Old Style"/>
          <w:b/>
          <w:bCs/>
          <w:sz w:val="20"/>
        </w:rPr>
      </w:pPr>
    </w:p>
    <w:p w14:paraId="35217A1C" w14:textId="77777777" w:rsidR="005226AC" w:rsidRDefault="005226AC" w:rsidP="00822835">
      <w:pPr>
        <w:rPr>
          <w:rFonts w:ascii="Bookman Old Style" w:hAnsi="Bookman Old Style"/>
          <w:bCs/>
          <w:sz w:val="20"/>
          <w:szCs w:val="2"/>
        </w:rPr>
      </w:pPr>
    </w:p>
    <w:p w14:paraId="6BB82B27" w14:textId="7B23F41B" w:rsidR="000A7A7F" w:rsidRPr="00671F24" w:rsidRDefault="000A7A7F" w:rsidP="000A7A7F">
      <w:pPr>
        <w:shd w:val="clear" w:color="auto" w:fill="BFBFBF"/>
        <w:ind w:right="-327" w:hanging="142"/>
        <w:jc w:val="both"/>
        <w:outlineLvl w:val="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  ACHIVEMENTS</w:t>
      </w:r>
    </w:p>
    <w:p w14:paraId="59D9333C" w14:textId="516FD014" w:rsidR="006B33D8" w:rsidRDefault="006B33D8" w:rsidP="00822835">
      <w:pPr>
        <w:rPr>
          <w:rFonts w:ascii="Bookman Old Style" w:hAnsi="Bookman Old Style"/>
          <w:bCs/>
          <w:sz w:val="20"/>
          <w:szCs w:val="2"/>
        </w:rPr>
      </w:pPr>
    </w:p>
    <w:p w14:paraId="692BBADE" w14:textId="102640A9" w:rsidR="00E717E1" w:rsidRPr="00701168" w:rsidRDefault="00E717E1" w:rsidP="008D4EB4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Bookman Old Style" w:hAnsi="Bookman Old Style"/>
          <w:bCs/>
          <w:sz w:val="20"/>
        </w:rPr>
      </w:pPr>
      <w:r w:rsidRPr="00701168">
        <w:rPr>
          <w:rFonts w:ascii="Bookman Old Style" w:hAnsi="Bookman Old Style"/>
          <w:bCs/>
          <w:sz w:val="20"/>
        </w:rPr>
        <w:t xml:space="preserve">I found-out another </w:t>
      </w:r>
      <w:r w:rsidRPr="00701168">
        <w:rPr>
          <w:rFonts w:ascii="Bookman Old Style" w:hAnsi="Bookman Old Style"/>
          <w:b/>
          <w:sz w:val="20"/>
        </w:rPr>
        <w:t xml:space="preserve">Low Severity </w:t>
      </w:r>
      <w:r w:rsidRPr="00701168">
        <w:rPr>
          <w:rFonts w:ascii="Bookman Old Style" w:hAnsi="Bookman Old Style"/>
          <w:bCs/>
          <w:sz w:val="20"/>
        </w:rPr>
        <w:t>bug in Infosys.</w:t>
      </w:r>
      <w:r w:rsidRPr="00701168">
        <w:rPr>
          <w:rFonts w:ascii="Bookman Old Style" w:hAnsi="Bookman Old Style"/>
          <w:bCs/>
          <w:sz w:val="20"/>
        </w:rPr>
        <w:tab/>
      </w:r>
      <w:r w:rsidRPr="00701168">
        <w:rPr>
          <w:rFonts w:ascii="Bookman Old Style" w:hAnsi="Bookman Old Style"/>
          <w:bCs/>
          <w:sz w:val="20"/>
        </w:rPr>
        <w:tab/>
      </w:r>
      <w:r w:rsidRPr="00701168">
        <w:rPr>
          <w:rFonts w:ascii="Bookman Old Style" w:hAnsi="Bookman Old Style"/>
          <w:bCs/>
          <w:sz w:val="20"/>
        </w:rPr>
        <w:tab/>
        <w:t xml:space="preserve">       </w:t>
      </w:r>
      <w:r w:rsidRPr="00701168">
        <w:rPr>
          <w:rFonts w:ascii="Bookman Old Style" w:hAnsi="Bookman Old Style"/>
          <w:b/>
          <w:sz w:val="20"/>
        </w:rPr>
        <w:t>Feb 22, 2022</w:t>
      </w:r>
    </w:p>
    <w:p w14:paraId="3CBB6CA1" w14:textId="2B81EAD5" w:rsidR="00701168" w:rsidRDefault="00E717E1" w:rsidP="008D4EB4">
      <w:pPr>
        <w:pStyle w:val="ListParagraph"/>
        <w:numPr>
          <w:ilvl w:val="0"/>
          <w:numId w:val="24"/>
        </w:numPr>
        <w:spacing w:line="276" w:lineRule="auto"/>
        <w:rPr>
          <w:rFonts w:ascii="Bookman Old Style" w:hAnsi="Bookman Old Style"/>
          <w:bCs/>
          <w:sz w:val="20"/>
        </w:rPr>
      </w:pPr>
      <w:r w:rsidRPr="00701168">
        <w:rPr>
          <w:rFonts w:ascii="Bookman Old Style" w:hAnsi="Bookman Old Style"/>
          <w:bCs/>
          <w:sz w:val="20"/>
        </w:rPr>
        <w:t xml:space="preserve">I found-out </w:t>
      </w:r>
      <w:proofErr w:type="gramStart"/>
      <w:r w:rsidRPr="00701168">
        <w:rPr>
          <w:rFonts w:ascii="Bookman Old Style" w:hAnsi="Bookman Old Style"/>
          <w:bCs/>
          <w:sz w:val="20"/>
        </w:rPr>
        <w:t xml:space="preserve">the  </w:t>
      </w:r>
      <w:r w:rsidRPr="00701168">
        <w:rPr>
          <w:rFonts w:ascii="Bookman Old Style" w:hAnsi="Bookman Old Style"/>
          <w:b/>
          <w:sz w:val="20"/>
        </w:rPr>
        <w:t>High</w:t>
      </w:r>
      <w:proofErr w:type="gramEnd"/>
      <w:r w:rsidRPr="00701168">
        <w:rPr>
          <w:rFonts w:ascii="Bookman Old Style" w:hAnsi="Bookman Old Style"/>
          <w:b/>
          <w:sz w:val="20"/>
        </w:rPr>
        <w:t xml:space="preserve"> Severity </w:t>
      </w:r>
      <w:r w:rsidRPr="00701168">
        <w:rPr>
          <w:rFonts w:ascii="Bookman Old Style" w:hAnsi="Bookman Old Style"/>
          <w:bCs/>
          <w:sz w:val="20"/>
        </w:rPr>
        <w:t xml:space="preserve">bug in one of the </w:t>
      </w:r>
      <w:r w:rsidR="00701168">
        <w:rPr>
          <w:rFonts w:ascii="Bookman Old Style" w:hAnsi="Bookman Old Style"/>
          <w:bCs/>
          <w:sz w:val="20"/>
        </w:rPr>
        <w:tab/>
        <w:t xml:space="preserve"> </w:t>
      </w:r>
      <w:r w:rsidR="00701168">
        <w:rPr>
          <w:rFonts w:ascii="Bookman Old Style" w:hAnsi="Bookman Old Style"/>
          <w:bCs/>
          <w:sz w:val="20"/>
        </w:rPr>
        <w:tab/>
      </w:r>
      <w:r w:rsidR="00701168">
        <w:rPr>
          <w:rFonts w:ascii="Bookman Old Style" w:hAnsi="Bookman Old Style"/>
          <w:bCs/>
          <w:sz w:val="20"/>
        </w:rPr>
        <w:tab/>
        <w:t xml:space="preserve">        </w:t>
      </w:r>
      <w:r w:rsidR="00701168" w:rsidRPr="00701168">
        <w:rPr>
          <w:rFonts w:ascii="Bookman Old Style" w:hAnsi="Bookman Old Style"/>
          <w:b/>
          <w:sz w:val="20"/>
        </w:rPr>
        <w:t>Aug 8, 2021</w:t>
      </w:r>
    </w:p>
    <w:p w14:paraId="596DEA3D" w14:textId="321ABB75" w:rsidR="000A7A7F" w:rsidRPr="00701168" w:rsidRDefault="00E717E1" w:rsidP="00701168">
      <w:pPr>
        <w:pStyle w:val="ListParagraph"/>
        <w:spacing w:line="276" w:lineRule="auto"/>
        <w:rPr>
          <w:rFonts w:ascii="Bookman Old Style" w:hAnsi="Bookman Old Style"/>
          <w:bCs/>
          <w:sz w:val="20"/>
        </w:rPr>
      </w:pPr>
      <w:proofErr w:type="spellStart"/>
      <w:r w:rsidRPr="00701168">
        <w:rPr>
          <w:rFonts w:ascii="Bookman Old Style" w:hAnsi="Bookman Old Style"/>
          <w:bCs/>
          <w:sz w:val="20"/>
        </w:rPr>
        <w:t>Maharatn</w:t>
      </w:r>
      <w:r w:rsidR="00701168">
        <w:rPr>
          <w:rFonts w:ascii="Bookman Old Style" w:hAnsi="Bookman Old Style"/>
          <w:bCs/>
          <w:sz w:val="20"/>
        </w:rPr>
        <w:t>a</w:t>
      </w:r>
      <w:proofErr w:type="spellEnd"/>
      <w:r w:rsidRPr="00701168">
        <w:rPr>
          <w:rFonts w:ascii="Bookman Old Style" w:hAnsi="Bookman Old Style"/>
          <w:bCs/>
          <w:sz w:val="20"/>
        </w:rPr>
        <w:t xml:space="preserve"> company </w:t>
      </w:r>
      <w:r w:rsidRPr="00701168">
        <w:rPr>
          <w:rFonts w:ascii="Bookman Old Style" w:hAnsi="Bookman Old Style"/>
          <w:b/>
          <w:sz w:val="20"/>
        </w:rPr>
        <w:t xml:space="preserve">IOCL. </w:t>
      </w:r>
    </w:p>
    <w:p w14:paraId="6FB7746B" w14:textId="77777777" w:rsidR="005A0DBA" w:rsidRPr="00701168" w:rsidRDefault="005A0DBA" w:rsidP="005A0DBA">
      <w:pPr>
        <w:pStyle w:val="ListParagraph"/>
        <w:rPr>
          <w:rFonts w:ascii="Bookman Old Style" w:hAnsi="Bookman Old Style"/>
          <w:bCs/>
          <w:sz w:val="20"/>
        </w:rPr>
      </w:pPr>
    </w:p>
    <w:p w14:paraId="6CFC0EC1" w14:textId="2DA78980" w:rsidR="000C22C3" w:rsidRPr="003B54E6" w:rsidRDefault="000C22C3" w:rsidP="000C22C3">
      <w:pPr>
        <w:shd w:val="clear" w:color="auto" w:fill="BFBFBF"/>
        <w:ind w:left="-142" w:right="-327" w:firstLine="142"/>
        <w:jc w:val="both"/>
        <w:outlineLvl w:val="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CERTIFICATIONS</w:t>
      </w:r>
    </w:p>
    <w:p w14:paraId="0E83AFCD" w14:textId="0F52B07F" w:rsidR="000C22C3" w:rsidRPr="00701168" w:rsidRDefault="000C22C3" w:rsidP="008949FC">
      <w:pPr>
        <w:rPr>
          <w:rFonts w:ascii="Bookman Old Style" w:hAnsi="Bookman Old Style"/>
          <w:b/>
          <w:i/>
          <w:sz w:val="20"/>
          <w:u w:val="single"/>
        </w:rPr>
      </w:pPr>
    </w:p>
    <w:p w14:paraId="2852D727" w14:textId="5BA7335E" w:rsidR="00493C80" w:rsidRPr="00493C80" w:rsidRDefault="00493C80" w:rsidP="00493C80">
      <w:pPr>
        <w:pStyle w:val="ListParagraph"/>
        <w:numPr>
          <w:ilvl w:val="0"/>
          <w:numId w:val="23"/>
        </w:numPr>
        <w:spacing w:line="276" w:lineRule="auto"/>
        <w:rPr>
          <w:rFonts w:ascii="Bookman Old Style" w:hAnsi="Bookman Old Style"/>
          <w:bCs/>
          <w:sz w:val="20"/>
        </w:rPr>
      </w:pPr>
      <w:hyperlink r:id="rId16" w:history="1">
        <w:r>
          <w:rPr>
            <w:rStyle w:val="Hyperlink"/>
            <w:rFonts w:ascii="Bookman Old Style" w:hAnsi="Bookman Old Style"/>
            <w:bCs/>
            <w:sz w:val="20"/>
            <w:u w:val="none"/>
          </w:rPr>
          <w:t>Intro to SQL (</w:t>
        </w:r>
        <w:proofErr w:type="spellStart"/>
        <w:r>
          <w:rPr>
            <w:rStyle w:val="Hyperlink"/>
            <w:rFonts w:ascii="Bookman Old Style" w:hAnsi="Bookman Old Style"/>
            <w:bCs/>
            <w:sz w:val="20"/>
            <w:u w:val="none"/>
          </w:rPr>
          <w:t>BigQuery</w:t>
        </w:r>
        <w:proofErr w:type="spellEnd"/>
        <w:r>
          <w:rPr>
            <w:rStyle w:val="Hyperlink"/>
            <w:rFonts w:ascii="Bookman Old Style" w:hAnsi="Bookman Old Style"/>
            <w:bCs/>
            <w:sz w:val="20"/>
            <w:u w:val="none"/>
          </w:rPr>
          <w:t>)</w:t>
        </w:r>
      </w:hyperlink>
      <w:r>
        <w:rPr>
          <w:rFonts w:ascii="Bookman Old Style" w:hAnsi="Bookman Old Style"/>
          <w:bCs/>
          <w:sz w:val="20"/>
        </w:rPr>
        <w:t xml:space="preserve"> </w:t>
      </w:r>
      <w:r>
        <w:rPr>
          <w:rFonts w:ascii="Bookman Old Style" w:hAnsi="Bookman Old Style"/>
          <w:bCs/>
          <w:sz w:val="20"/>
        </w:rPr>
        <w:t>Kaggle</w:t>
      </w:r>
      <w:r>
        <w:rPr>
          <w:rFonts w:ascii="Bookman Old Style" w:hAnsi="Bookman Old Style"/>
          <w:bCs/>
          <w:sz w:val="20"/>
        </w:rPr>
        <w:tab/>
      </w:r>
      <w:r>
        <w:rPr>
          <w:rFonts w:ascii="Bookman Old Style" w:hAnsi="Bookman Old Style"/>
          <w:bCs/>
          <w:sz w:val="20"/>
        </w:rPr>
        <w:tab/>
      </w:r>
      <w:r>
        <w:rPr>
          <w:rFonts w:ascii="Bookman Old Style" w:hAnsi="Bookman Old Style"/>
          <w:bCs/>
          <w:sz w:val="20"/>
        </w:rPr>
        <w:tab/>
      </w:r>
      <w:r>
        <w:rPr>
          <w:rFonts w:ascii="Bookman Old Style" w:hAnsi="Bookman Old Style"/>
          <w:bCs/>
          <w:sz w:val="20"/>
        </w:rPr>
        <w:tab/>
      </w:r>
      <w:proofErr w:type="gramStart"/>
      <w:r>
        <w:rPr>
          <w:rFonts w:ascii="Bookman Old Style" w:hAnsi="Bookman Old Style"/>
          <w:bCs/>
          <w:sz w:val="20"/>
        </w:rPr>
        <w:tab/>
        <w:t xml:space="preserve">  </w:t>
      </w:r>
      <w:r>
        <w:rPr>
          <w:rFonts w:ascii="Bookman Old Style" w:hAnsi="Bookman Old Style"/>
          <w:b/>
          <w:sz w:val="20"/>
        </w:rPr>
        <w:t>March</w:t>
      </w:r>
      <w:proofErr w:type="gramEnd"/>
      <w:r>
        <w:rPr>
          <w:rFonts w:ascii="Bookman Old Style" w:hAnsi="Bookman Old Style"/>
          <w:b/>
          <w:sz w:val="20"/>
        </w:rPr>
        <w:t xml:space="preserve"> 20</w:t>
      </w:r>
      <w:r w:rsidRPr="00701168">
        <w:rPr>
          <w:rFonts w:ascii="Bookman Old Style" w:hAnsi="Bookman Old Style"/>
          <w:b/>
          <w:sz w:val="20"/>
        </w:rPr>
        <w:t>, 202</w:t>
      </w:r>
      <w:r>
        <w:rPr>
          <w:rFonts w:ascii="Bookman Old Style" w:hAnsi="Bookman Old Style"/>
          <w:b/>
          <w:sz w:val="20"/>
        </w:rPr>
        <w:t>3</w:t>
      </w:r>
    </w:p>
    <w:p w14:paraId="39ADE12D" w14:textId="7AA85F09" w:rsidR="00596A73" w:rsidRPr="00596A73" w:rsidRDefault="00000000" w:rsidP="008D4EB4">
      <w:pPr>
        <w:pStyle w:val="ListParagraph"/>
        <w:numPr>
          <w:ilvl w:val="0"/>
          <w:numId w:val="23"/>
        </w:numPr>
        <w:spacing w:line="276" w:lineRule="auto"/>
        <w:rPr>
          <w:rFonts w:ascii="Bookman Old Style" w:hAnsi="Bookman Old Style"/>
          <w:bCs/>
          <w:sz w:val="20"/>
        </w:rPr>
      </w:pPr>
      <w:hyperlink r:id="rId17" w:history="1">
        <w:r w:rsidR="00596A73" w:rsidRPr="00596A73">
          <w:rPr>
            <w:rStyle w:val="Hyperlink"/>
            <w:rFonts w:ascii="Bookman Old Style" w:hAnsi="Bookman Old Style"/>
            <w:bCs/>
            <w:sz w:val="20"/>
            <w:u w:val="none"/>
          </w:rPr>
          <w:t>MySQL Essential Training</w:t>
        </w:r>
      </w:hyperlink>
      <w:r w:rsidR="00596A73">
        <w:rPr>
          <w:rFonts w:ascii="Bookman Old Style" w:hAnsi="Bookman Old Style"/>
          <w:bCs/>
          <w:sz w:val="20"/>
        </w:rPr>
        <w:t xml:space="preserve"> </w:t>
      </w:r>
      <w:proofErr w:type="spellStart"/>
      <w:r w:rsidR="00596A73">
        <w:rPr>
          <w:rFonts w:ascii="Bookman Old Style" w:hAnsi="Bookman Old Style"/>
          <w:bCs/>
          <w:sz w:val="20"/>
        </w:rPr>
        <w:t>Linkedin</w:t>
      </w:r>
      <w:proofErr w:type="spellEnd"/>
      <w:r w:rsidR="00D06A6D">
        <w:rPr>
          <w:rFonts w:ascii="Bookman Old Style" w:hAnsi="Bookman Old Style"/>
          <w:bCs/>
          <w:sz w:val="20"/>
        </w:rPr>
        <w:tab/>
      </w:r>
      <w:r w:rsidR="00D06A6D">
        <w:rPr>
          <w:rFonts w:ascii="Bookman Old Style" w:hAnsi="Bookman Old Style"/>
          <w:bCs/>
          <w:sz w:val="20"/>
        </w:rPr>
        <w:tab/>
      </w:r>
      <w:r w:rsidR="00D06A6D">
        <w:rPr>
          <w:rFonts w:ascii="Bookman Old Style" w:hAnsi="Bookman Old Style"/>
          <w:bCs/>
          <w:sz w:val="20"/>
        </w:rPr>
        <w:tab/>
      </w:r>
      <w:r w:rsidR="00D06A6D">
        <w:rPr>
          <w:rFonts w:ascii="Bookman Old Style" w:hAnsi="Bookman Old Style"/>
          <w:bCs/>
          <w:sz w:val="20"/>
        </w:rPr>
        <w:tab/>
      </w:r>
      <w:r w:rsidR="00D06A6D">
        <w:rPr>
          <w:rFonts w:ascii="Bookman Old Style" w:hAnsi="Bookman Old Style"/>
          <w:bCs/>
          <w:sz w:val="20"/>
        </w:rPr>
        <w:tab/>
        <w:t xml:space="preserve">         </w:t>
      </w:r>
      <w:r w:rsidR="00D06A6D">
        <w:rPr>
          <w:rFonts w:ascii="Bookman Old Style" w:hAnsi="Bookman Old Style"/>
          <w:b/>
          <w:sz w:val="20"/>
        </w:rPr>
        <w:t>Dec</w:t>
      </w:r>
      <w:r w:rsidR="00D06A6D" w:rsidRPr="00701168">
        <w:rPr>
          <w:rFonts w:ascii="Bookman Old Style" w:hAnsi="Bookman Old Style"/>
          <w:b/>
          <w:sz w:val="20"/>
        </w:rPr>
        <w:t xml:space="preserve"> </w:t>
      </w:r>
      <w:r w:rsidR="00D06A6D">
        <w:rPr>
          <w:rFonts w:ascii="Bookman Old Style" w:hAnsi="Bookman Old Style"/>
          <w:b/>
          <w:sz w:val="20"/>
        </w:rPr>
        <w:t>9</w:t>
      </w:r>
      <w:r w:rsidR="00D06A6D" w:rsidRPr="00701168">
        <w:rPr>
          <w:rFonts w:ascii="Bookman Old Style" w:hAnsi="Bookman Old Style"/>
          <w:b/>
          <w:sz w:val="20"/>
        </w:rPr>
        <w:t>, 2022</w:t>
      </w:r>
    </w:p>
    <w:p w14:paraId="5C8FDEE8" w14:textId="3A49BB94" w:rsidR="00C3214C" w:rsidRPr="00701168" w:rsidRDefault="00000000" w:rsidP="008D4EB4">
      <w:pPr>
        <w:pStyle w:val="ListParagraph"/>
        <w:numPr>
          <w:ilvl w:val="0"/>
          <w:numId w:val="23"/>
        </w:numPr>
        <w:spacing w:line="276" w:lineRule="auto"/>
        <w:rPr>
          <w:rFonts w:ascii="Bookman Old Style" w:hAnsi="Bookman Old Style"/>
          <w:b/>
          <w:sz w:val="20"/>
        </w:rPr>
      </w:pPr>
      <w:hyperlink r:id="rId18" w:history="1">
        <w:r w:rsidR="00C3214C" w:rsidRPr="00701168">
          <w:rPr>
            <w:rStyle w:val="Hyperlink"/>
            <w:rFonts w:ascii="Bookman Old Style" w:hAnsi="Bookman Old Style"/>
            <w:bCs/>
            <w:sz w:val="20"/>
            <w:u w:val="none"/>
          </w:rPr>
          <w:t>Intermediate Machine Learning</w:t>
        </w:r>
      </w:hyperlink>
      <w:r w:rsidR="00C3214C" w:rsidRPr="00701168">
        <w:rPr>
          <w:rFonts w:ascii="Bookman Old Style" w:hAnsi="Bookman Old Style"/>
          <w:b/>
          <w:sz w:val="20"/>
        </w:rPr>
        <w:t xml:space="preserve"> </w:t>
      </w:r>
      <w:r w:rsidR="00C3214C" w:rsidRPr="00701168">
        <w:rPr>
          <w:rFonts w:ascii="Bookman Old Style" w:hAnsi="Bookman Old Style"/>
          <w:bCs/>
          <w:sz w:val="20"/>
        </w:rPr>
        <w:t>Kaggle</w:t>
      </w:r>
      <w:r w:rsidR="00C3214C" w:rsidRPr="00701168">
        <w:rPr>
          <w:rFonts w:ascii="Bookman Old Style" w:hAnsi="Bookman Old Style"/>
          <w:b/>
          <w:sz w:val="20"/>
        </w:rPr>
        <w:tab/>
      </w:r>
      <w:r w:rsidR="00C3214C" w:rsidRPr="00701168">
        <w:rPr>
          <w:rFonts w:ascii="Bookman Old Style" w:hAnsi="Bookman Old Style"/>
          <w:b/>
          <w:sz w:val="20"/>
        </w:rPr>
        <w:tab/>
      </w:r>
      <w:r w:rsidR="00C3214C" w:rsidRPr="00701168">
        <w:rPr>
          <w:rFonts w:ascii="Bookman Old Style" w:hAnsi="Bookman Old Style"/>
          <w:b/>
          <w:sz w:val="20"/>
        </w:rPr>
        <w:tab/>
      </w:r>
      <w:r w:rsidR="00C3214C" w:rsidRPr="00701168">
        <w:rPr>
          <w:rFonts w:ascii="Bookman Old Style" w:hAnsi="Bookman Old Style"/>
          <w:b/>
          <w:sz w:val="20"/>
        </w:rPr>
        <w:tab/>
      </w:r>
      <w:r w:rsidR="00825630" w:rsidRPr="00701168">
        <w:rPr>
          <w:rFonts w:ascii="Bookman Old Style" w:hAnsi="Bookman Old Style"/>
          <w:b/>
          <w:sz w:val="20"/>
        </w:rPr>
        <w:t xml:space="preserve">      </w:t>
      </w:r>
      <w:r w:rsidR="00701168">
        <w:rPr>
          <w:rFonts w:ascii="Bookman Old Style" w:hAnsi="Bookman Old Style"/>
          <w:b/>
          <w:sz w:val="20"/>
        </w:rPr>
        <w:t xml:space="preserve"> </w:t>
      </w:r>
      <w:r w:rsidR="00C3214C" w:rsidRPr="00701168">
        <w:rPr>
          <w:rFonts w:ascii="Bookman Old Style" w:hAnsi="Bookman Old Style"/>
          <w:b/>
          <w:sz w:val="20"/>
        </w:rPr>
        <w:t>July 2, 2022</w:t>
      </w:r>
    </w:p>
    <w:p w14:paraId="5E0C7311" w14:textId="091A5E7A" w:rsidR="000C22C3" w:rsidRPr="00701168" w:rsidRDefault="00000000" w:rsidP="008D4EB4">
      <w:pPr>
        <w:pStyle w:val="ListParagraph"/>
        <w:numPr>
          <w:ilvl w:val="0"/>
          <w:numId w:val="23"/>
        </w:numPr>
        <w:spacing w:line="276" w:lineRule="auto"/>
        <w:rPr>
          <w:rFonts w:ascii="Bookman Old Style" w:hAnsi="Bookman Old Style"/>
          <w:b/>
          <w:sz w:val="20"/>
        </w:rPr>
      </w:pPr>
      <w:hyperlink r:id="rId19" w:history="1">
        <w:r w:rsidR="000C22C3" w:rsidRPr="00701168">
          <w:rPr>
            <w:rStyle w:val="Hyperlink"/>
            <w:rFonts w:ascii="Bookman Old Style" w:hAnsi="Bookman Old Style"/>
            <w:bCs/>
            <w:sz w:val="20"/>
            <w:u w:val="none"/>
          </w:rPr>
          <w:t>Intro to Machine Learning</w:t>
        </w:r>
      </w:hyperlink>
      <w:r w:rsidR="00133750" w:rsidRPr="00701168">
        <w:rPr>
          <w:rFonts w:ascii="Bookman Old Style" w:hAnsi="Bookman Old Style"/>
          <w:b/>
          <w:sz w:val="20"/>
        </w:rPr>
        <w:t xml:space="preserve"> </w:t>
      </w:r>
      <w:r w:rsidR="000C22C3" w:rsidRPr="00701168">
        <w:rPr>
          <w:rFonts w:ascii="Bookman Old Style" w:hAnsi="Bookman Old Style"/>
          <w:bCs/>
          <w:sz w:val="20"/>
        </w:rPr>
        <w:t>Kaggle</w:t>
      </w:r>
      <w:r w:rsidR="00133750" w:rsidRPr="00701168">
        <w:rPr>
          <w:rFonts w:ascii="Bookman Old Style" w:hAnsi="Bookman Old Style"/>
          <w:bCs/>
          <w:sz w:val="20"/>
        </w:rPr>
        <w:t xml:space="preserve"> </w:t>
      </w:r>
      <w:r w:rsidR="00133750" w:rsidRPr="00701168">
        <w:rPr>
          <w:rFonts w:ascii="Bookman Old Style" w:hAnsi="Bookman Old Style"/>
          <w:bCs/>
          <w:sz w:val="20"/>
        </w:rPr>
        <w:tab/>
      </w:r>
      <w:r w:rsidR="00133750" w:rsidRPr="00701168">
        <w:rPr>
          <w:rFonts w:ascii="Bookman Old Style" w:hAnsi="Bookman Old Style"/>
          <w:bCs/>
          <w:sz w:val="20"/>
        </w:rPr>
        <w:tab/>
      </w:r>
      <w:r w:rsidR="00133750" w:rsidRPr="00701168">
        <w:rPr>
          <w:rFonts w:ascii="Bookman Old Style" w:hAnsi="Bookman Old Style"/>
          <w:bCs/>
          <w:sz w:val="20"/>
        </w:rPr>
        <w:tab/>
      </w:r>
      <w:r w:rsidR="00133750" w:rsidRPr="00701168">
        <w:rPr>
          <w:rFonts w:ascii="Bookman Old Style" w:hAnsi="Bookman Old Style"/>
          <w:bCs/>
          <w:sz w:val="20"/>
        </w:rPr>
        <w:tab/>
      </w:r>
      <w:r w:rsidR="00133750" w:rsidRPr="00701168">
        <w:rPr>
          <w:rFonts w:ascii="Bookman Old Style" w:hAnsi="Bookman Old Style"/>
          <w:bCs/>
          <w:sz w:val="20"/>
        </w:rPr>
        <w:tab/>
      </w:r>
      <w:r w:rsidR="00825630" w:rsidRPr="00701168">
        <w:rPr>
          <w:rFonts w:ascii="Bookman Old Style" w:hAnsi="Bookman Old Style"/>
          <w:bCs/>
          <w:sz w:val="20"/>
        </w:rPr>
        <w:t xml:space="preserve">      </w:t>
      </w:r>
      <w:r w:rsidR="00701168">
        <w:rPr>
          <w:rFonts w:ascii="Bookman Old Style" w:hAnsi="Bookman Old Style"/>
          <w:bCs/>
          <w:sz w:val="20"/>
        </w:rPr>
        <w:t xml:space="preserve"> </w:t>
      </w:r>
      <w:r w:rsidR="000C22C3" w:rsidRPr="00701168">
        <w:rPr>
          <w:rFonts w:ascii="Bookman Old Style" w:hAnsi="Bookman Old Style"/>
          <w:b/>
          <w:sz w:val="20"/>
        </w:rPr>
        <w:t>June 1, 2022</w:t>
      </w:r>
    </w:p>
    <w:p w14:paraId="3A5A8265" w14:textId="53A73414" w:rsidR="000C22C3" w:rsidRPr="00701168" w:rsidRDefault="00000000" w:rsidP="008D4EB4">
      <w:pPr>
        <w:pStyle w:val="ListParagraph"/>
        <w:numPr>
          <w:ilvl w:val="0"/>
          <w:numId w:val="23"/>
        </w:numPr>
        <w:spacing w:line="276" w:lineRule="auto"/>
        <w:rPr>
          <w:rFonts w:ascii="Bookman Old Style" w:hAnsi="Bookman Old Style"/>
          <w:b/>
          <w:sz w:val="20"/>
        </w:rPr>
      </w:pPr>
      <w:hyperlink r:id="rId20" w:history="1">
        <w:r w:rsidR="000C22C3" w:rsidRPr="00701168">
          <w:rPr>
            <w:rStyle w:val="Hyperlink"/>
            <w:rFonts w:ascii="Bookman Old Style" w:hAnsi="Bookman Old Style"/>
            <w:bCs/>
            <w:sz w:val="20"/>
            <w:u w:val="none"/>
          </w:rPr>
          <w:t>Python For Machine Learning</w:t>
        </w:r>
      </w:hyperlink>
      <w:r w:rsidR="00133750" w:rsidRPr="00701168">
        <w:rPr>
          <w:rFonts w:ascii="Bookman Old Style" w:hAnsi="Bookman Old Style"/>
          <w:b/>
          <w:sz w:val="20"/>
        </w:rPr>
        <w:t xml:space="preserve"> </w:t>
      </w:r>
      <w:r w:rsidR="000C22C3" w:rsidRPr="00701168">
        <w:rPr>
          <w:rFonts w:ascii="Bookman Old Style" w:hAnsi="Bookman Old Style"/>
          <w:bCs/>
          <w:sz w:val="20"/>
        </w:rPr>
        <w:t>Great Learning</w:t>
      </w:r>
      <w:r w:rsidR="00133750" w:rsidRPr="00701168">
        <w:rPr>
          <w:rFonts w:ascii="Bookman Old Style" w:hAnsi="Bookman Old Style"/>
          <w:bCs/>
          <w:sz w:val="20"/>
        </w:rPr>
        <w:t xml:space="preserve">   </w:t>
      </w:r>
      <w:r w:rsidR="00825630" w:rsidRPr="00701168">
        <w:rPr>
          <w:rFonts w:ascii="Bookman Old Style" w:hAnsi="Bookman Old Style"/>
          <w:bCs/>
          <w:sz w:val="20"/>
        </w:rPr>
        <w:tab/>
      </w:r>
      <w:r w:rsidR="00825630" w:rsidRPr="00701168">
        <w:rPr>
          <w:rFonts w:ascii="Bookman Old Style" w:hAnsi="Bookman Old Style"/>
          <w:bCs/>
          <w:sz w:val="20"/>
        </w:rPr>
        <w:tab/>
      </w:r>
      <w:r w:rsidR="00133750" w:rsidRPr="00701168">
        <w:rPr>
          <w:rFonts w:ascii="Bookman Old Style" w:hAnsi="Bookman Old Style"/>
          <w:bCs/>
          <w:sz w:val="20"/>
        </w:rPr>
        <w:t xml:space="preserve">     </w:t>
      </w:r>
      <w:r w:rsidR="00133750" w:rsidRPr="00701168">
        <w:rPr>
          <w:rFonts w:ascii="Bookman Old Style" w:hAnsi="Bookman Old Style"/>
          <w:bCs/>
          <w:sz w:val="20"/>
        </w:rPr>
        <w:tab/>
        <w:t xml:space="preserve">         </w:t>
      </w:r>
      <w:r w:rsidR="00825630" w:rsidRPr="00701168">
        <w:rPr>
          <w:rFonts w:ascii="Bookman Old Style" w:hAnsi="Bookman Old Style"/>
          <w:bCs/>
          <w:sz w:val="20"/>
        </w:rPr>
        <w:t xml:space="preserve"> </w:t>
      </w:r>
      <w:r w:rsidR="00133750" w:rsidRPr="00701168">
        <w:rPr>
          <w:rFonts w:ascii="Bookman Old Style" w:hAnsi="Bookman Old Style"/>
          <w:bCs/>
          <w:sz w:val="20"/>
        </w:rPr>
        <w:t xml:space="preserve"> </w:t>
      </w:r>
      <w:r w:rsidR="000C22C3" w:rsidRPr="00701168">
        <w:rPr>
          <w:rFonts w:ascii="Bookman Old Style" w:hAnsi="Bookman Old Style"/>
          <w:b/>
          <w:sz w:val="20"/>
        </w:rPr>
        <w:t>June 2022</w:t>
      </w:r>
    </w:p>
    <w:p w14:paraId="2664FEA9" w14:textId="357C3EEE" w:rsidR="006024C7" w:rsidRPr="00701168" w:rsidRDefault="00000000" w:rsidP="008D4EB4">
      <w:pPr>
        <w:pStyle w:val="ListParagraph"/>
        <w:numPr>
          <w:ilvl w:val="0"/>
          <w:numId w:val="23"/>
        </w:numPr>
        <w:spacing w:line="276" w:lineRule="auto"/>
        <w:rPr>
          <w:rFonts w:ascii="Bookman Old Style" w:hAnsi="Bookman Old Style"/>
          <w:bCs/>
          <w:sz w:val="20"/>
        </w:rPr>
      </w:pPr>
      <w:hyperlink r:id="rId21" w:history="1">
        <w:r w:rsidR="000C22C3" w:rsidRPr="00701168">
          <w:rPr>
            <w:rStyle w:val="Hyperlink"/>
            <w:rFonts w:ascii="Bookman Old Style" w:hAnsi="Bookman Old Style"/>
            <w:bCs/>
            <w:sz w:val="20"/>
            <w:u w:val="none"/>
          </w:rPr>
          <w:t>End-to-End Machine Learning with TensorFlow on GCP</w:t>
        </w:r>
      </w:hyperlink>
      <w:r w:rsidR="006024C7" w:rsidRPr="00701168">
        <w:rPr>
          <w:rFonts w:ascii="Bookman Old Style" w:hAnsi="Bookman Old Style"/>
          <w:bCs/>
          <w:sz w:val="20"/>
        </w:rPr>
        <w:t xml:space="preserve"> </w:t>
      </w:r>
    </w:p>
    <w:p w14:paraId="23EEBE6F" w14:textId="5085C13A" w:rsidR="000C22C3" w:rsidRPr="00701168" w:rsidRDefault="000C22C3" w:rsidP="00731E3A">
      <w:pPr>
        <w:spacing w:line="276" w:lineRule="auto"/>
        <w:ind w:left="720"/>
        <w:rPr>
          <w:rFonts w:ascii="Bookman Old Style" w:hAnsi="Bookman Old Style"/>
          <w:b/>
          <w:sz w:val="20"/>
        </w:rPr>
      </w:pPr>
      <w:r w:rsidRPr="00701168">
        <w:rPr>
          <w:rFonts w:ascii="Bookman Old Style" w:hAnsi="Bookman Old Style"/>
          <w:bCs/>
          <w:sz w:val="20"/>
        </w:rPr>
        <w:t>Google Cloud (Coursera)</w:t>
      </w:r>
      <w:r w:rsidR="006024C7" w:rsidRPr="00701168">
        <w:rPr>
          <w:rFonts w:ascii="Bookman Old Style" w:hAnsi="Bookman Old Style"/>
          <w:bCs/>
          <w:sz w:val="20"/>
        </w:rPr>
        <w:tab/>
      </w:r>
      <w:r w:rsidR="006024C7" w:rsidRPr="00701168">
        <w:rPr>
          <w:rFonts w:ascii="Bookman Old Style" w:hAnsi="Bookman Old Style"/>
          <w:bCs/>
          <w:sz w:val="20"/>
        </w:rPr>
        <w:tab/>
      </w:r>
      <w:r w:rsidR="006024C7" w:rsidRPr="00701168">
        <w:rPr>
          <w:rFonts w:ascii="Bookman Old Style" w:hAnsi="Bookman Old Style"/>
          <w:bCs/>
          <w:sz w:val="20"/>
        </w:rPr>
        <w:tab/>
      </w:r>
      <w:r w:rsidR="006024C7" w:rsidRPr="00701168">
        <w:rPr>
          <w:rFonts w:ascii="Bookman Old Style" w:hAnsi="Bookman Old Style"/>
          <w:bCs/>
          <w:sz w:val="20"/>
        </w:rPr>
        <w:tab/>
      </w:r>
      <w:r w:rsidR="006024C7" w:rsidRPr="00701168">
        <w:rPr>
          <w:rFonts w:ascii="Bookman Old Style" w:hAnsi="Bookman Old Style"/>
          <w:bCs/>
          <w:sz w:val="20"/>
        </w:rPr>
        <w:tab/>
      </w:r>
      <w:r w:rsidR="006024C7" w:rsidRPr="00701168">
        <w:rPr>
          <w:rFonts w:ascii="Bookman Old Style" w:hAnsi="Bookman Old Style"/>
          <w:bCs/>
          <w:sz w:val="20"/>
        </w:rPr>
        <w:tab/>
      </w:r>
      <w:r w:rsidR="00825630" w:rsidRPr="00701168">
        <w:rPr>
          <w:rFonts w:ascii="Bookman Old Style" w:hAnsi="Bookman Old Style"/>
          <w:bCs/>
          <w:sz w:val="20"/>
        </w:rPr>
        <w:t xml:space="preserve">        </w:t>
      </w:r>
      <w:r w:rsidRPr="00701168">
        <w:rPr>
          <w:rFonts w:ascii="Bookman Old Style" w:hAnsi="Bookman Old Style"/>
          <w:b/>
          <w:sz w:val="20"/>
        </w:rPr>
        <w:t>May 4, 2022</w:t>
      </w:r>
    </w:p>
    <w:p w14:paraId="3921A593" w14:textId="09F9CD1F" w:rsidR="00731E3A" w:rsidRPr="00701168" w:rsidRDefault="00000000" w:rsidP="00731E3A">
      <w:pPr>
        <w:pStyle w:val="ListParagraph"/>
        <w:numPr>
          <w:ilvl w:val="0"/>
          <w:numId w:val="23"/>
        </w:numPr>
        <w:spacing w:line="276" w:lineRule="auto"/>
        <w:rPr>
          <w:rFonts w:ascii="Bookman Old Style" w:hAnsi="Bookman Old Style"/>
          <w:bCs/>
          <w:sz w:val="20"/>
        </w:rPr>
      </w:pPr>
      <w:hyperlink r:id="rId22" w:history="1">
        <w:r w:rsidR="00731E3A" w:rsidRPr="00701168">
          <w:rPr>
            <w:rStyle w:val="Hyperlink"/>
            <w:rFonts w:ascii="Bookman Old Style" w:hAnsi="Bookman Old Style"/>
            <w:bCs/>
            <w:sz w:val="20"/>
            <w:u w:val="none"/>
          </w:rPr>
          <w:t>My SQL Basics</w:t>
        </w:r>
      </w:hyperlink>
      <w:r w:rsidR="00731E3A" w:rsidRPr="00701168">
        <w:rPr>
          <w:rFonts w:ascii="Bookman Old Style" w:hAnsi="Bookman Old Style"/>
          <w:bCs/>
          <w:sz w:val="20"/>
        </w:rPr>
        <w:t xml:space="preserve"> Great Learning</w:t>
      </w:r>
      <w:r w:rsidR="00731E3A" w:rsidRPr="00701168">
        <w:rPr>
          <w:rFonts w:ascii="Bookman Old Style" w:hAnsi="Bookman Old Style"/>
          <w:bCs/>
          <w:sz w:val="20"/>
        </w:rPr>
        <w:tab/>
      </w:r>
      <w:r w:rsidR="00731E3A" w:rsidRPr="00701168">
        <w:rPr>
          <w:rFonts w:ascii="Bookman Old Style" w:hAnsi="Bookman Old Style"/>
          <w:bCs/>
          <w:sz w:val="20"/>
        </w:rPr>
        <w:tab/>
      </w:r>
      <w:r w:rsidR="00731E3A" w:rsidRPr="00701168">
        <w:rPr>
          <w:rFonts w:ascii="Bookman Old Style" w:hAnsi="Bookman Old Style"/>
          <w:bCs/>
          <w:sz w:val="20"/>
        </w:rPr>
        <w:tab/>
      </w:r>
      <w:r w:rsidR="00731E3A" w:rsidRPr="00701168">
        <w:rPr>
          <w:rFonts w:ascii="Bookman Old Style" w:hAnsi="Bookman Old Style"/>
          <w:bCs/>
          <w:sz w:val="20"/>
        </w:rPr>
        <w:tab/>
      </w:r>
      <w:r w:rsidR="00701168">
        <w:rPr>
          <w:rFonts w:ascii="Bookman Old Style" w:hAnsi="Bookman Old Style"/>
          <w:bCs/>
          <w:sz w:val="20"/>
        </w:rPr>
        <w:t xml:space="preserve">          </w:t>
      </w:r>
      <w:r w:rsidR="00C83257" w:rsidRPr="00701168">
        <w:rPr>
          <w:rFonts w:ascii="Bookman Old Style" w:hAnsi="Bookman Old Style"/>
          <w:b/>
          <w:sz w:val="20"/>
        </w:rPr>
        <w:t xml:space="preserve">            </w:t>
      </w:r>
      <w:r w:rsidR="00731E3A" w:rsidRPr="00701168">
        <w:rPr>
          <w:rFonts w:ascii="Bookman Old Style" w:hAnsi="Bookman Old Style"/>
          <w:b/>
          <w:sz w:val="20"/>
        </w:rPr>
        <w:t>May, 2022</w:t>
      </w:r>
    </w:p>
    <w:p w14:paraId="47879659" w14:textId="36529F5E" w:rsidR="000C22C3" w:rsidRPr="00701168" w:rsidRDefault="00000000" w:rsidP="008D4EB4">
      <w:pPr>
        <w:pStyle w:val="ListParagraph"/>
        <w:numPr>
          <w:ilvl w:val="0"/>
          <w:numId w:val="23"/>
        </w:numPr>
        <w:spacing w:line="276" w:lineRule="auto"/>
        <w:rPr>
          <w:rFonts w:ascii="Bookman Old Style" w:hAnsi="Bookman Old Style"/>
          <w:b/>
          <w:sz w:val="20"/>
        </w:rPr>
      </w:pPr>
      <w:hyperlink r:id="rId23" w:history="1">
        <w:r w:rsidR="000C22C3" w:rsidRPr="00701168">
          <w:rPr>
            <w:rStyle w:val="Hyperlink"/>
            <w:rFonts w:ascii="Bookman Old Style" w:hAnsi="Bookman Old Style"/>
            <w:bCs/>
            <w:sz w:val="20"/>
            <w:u w:val="none"/>
          </w:rPr>
          <w:t>Data Analytics on AWS</w:t>
        </w:r>
      </w:hyperlink>
      <w:r w:rsidR="006024C7" w:rsidRPr="00701168">
        <w:rPr>
          <w:rFonts w:ascii="Bookman Old Style" w:hAnsi="Bookman Old Style"/>
          <w:b/>
          <w:sz w:val="20"/>
        </w:rPr>
        <w:t xml:space="preserve"> </w:t>
      </w:r>
      <w:r w:rsidR="000C22C3" w:rsidRPr="00701168">
        <w:rPr>
          <w:rFonts w:ascii="Bookman Old Style" w:hAnsi="Bookman Old Style"/>
          <w:bCs/>
          <w:sz w:val="20"/>
        </w:rPr>
        <w:t>Amazon Web Services (Coursera)</w:t>
      </w:r>
      <w:r w:rsidR="006024C7" w:rsidRPr="00701168">
        <w:rPr>
          <w:rFonts w:ascii="Bookman Old Style" w:hAnsi="Bookman Old Style"/>
          <w:bCs/>
          <w:sz w:val="20"/>
        </w:rPr>
        <w:tab/>
      </w:r>
      <w:r w:rsidR="006024C7" w:rsidRPr="00701168">
        <w:rPr>
          <w:rFonts w:ascii="Bookman Old Style" w:hAnsi="Bookman Old Style"/>
          <w:bCs/>
          <w:sz w:val="20"/>
        </w:rPr>
        <w:tab/>
      </w:r>
      <w:r w:rsidR="00825630" w:rsidRPr="00701168">
        <w:rPr>
          <w:rFonts w:ascii="Bookman Old Style" w:hAnsi="Bookman Old Style"/>
          <w:bCs/>
          <w:sz w:val="20"/>
        </w:rPr>
        <w:t xml:space="preserve">       </w:t>
      </w:r>
      <w:r w:rsidR="000C22C3" w:rsidRPr="00701168">
        <w:rPr>
          <w:rFonts w:ascii="Bookman Old Style" w:hAnsi="Bookman Old Style"/>
          <w:b/>
          <w:sz w:val="20"/>
        </w:rPr>
        <w:t>Apr 15, 2022</w:t>
      </w:r>
    </w:p>
    <w:p w14:paraId="06689EF9" w14:textId="1AB8B610" w:rsidR="00814C6F" w:rsidRPr="00701168" w:rsidRDefault="00000000" w:rsidP="00814C6F">
      <w:pPr>
        <w:pStyle w:val="ListParagraph"/>
        <w:numPr>
          <w:ilvl w:val="0"/>
          <w:numId w:val="23"/>
        </w:numPr>
        <w:spacing w:line="276" w:lineRule="auto"/>
        <w:rPr>
          <w:rFonts w:ascii="Bookman Old Style" w:hAnsi="Bookman Old Style"/>
          <w:b/>
          <w:sz w:val="20"/>
        </w:rPr>
      </w:pPr>
      <w:hyperlink r:id="rId24" w:history="1">
        <w:r w:rsidR="000C22C3" w:rsidRPr="00701168">
          <w:rPr>
            <w:rStyle w:val="Hyperlink"/>
            <w:rFonts w:ascii="Bookman Old Style" w:hAnsi="Bookman Old Style"/>
            <w:bCs/>
            <w:sz w:val="20"/>
            <w:u w:val="none"/>
          </w:rPr>
          <w:t>Machine Learning</w:t>
        </w:r>
      </w:hyperlink>
      <w:r w:rsidR="006024C7" w:rsidRPr="00701168">
        <w:rPr>
          <w:rFonts w:ascii="Bookman Old Style" w:hAnsi="Bookman Old Style"/>
          <w:b/>
          <w:sz w:val="20"/>
        </w:rPr>
        <w:t xml:space="preserve"> </w:t>
      </w:r>
      <w:r w:rsidR="000C22C3" w:rsidRPr="00701168">
        <w:rPr>
          <w:rFonts w:ascii="Bookman Old Style" w:hAnsi="Bookman Old Style"/>
          <w:bCs/>
          <w:sz w:val="20"/>
        </w:rPr>
        <w:t>11week course</w:t>
      </w:r>
      <w:r w:rsidR="006024C7" w:rsidRPr="00701168">
        <w:rPr>
          <w:rFonts w:ascii="Bookman Old Style" w:hAnsi="Bookman Old Style"/>
          <w:bCs/>
          <w:sz w:val="20"/>
        </w:rPr>
        <w:t xml:space="preserve"> </w:t>
      </w:r>
      <w:r w:rsidR="000C22C3" w:rsidRPr="00701168">
        <w:rPr>
          <w:rFonts w:ascii="Bookman Old Style" w:hAnsi="Bookman Old Style"/>
          <w:bCs/>
          <w:sz w:val="20"/>
        </w:rPr>
        <w:t>Stanford University (Coursera)</w:t>
      </w:r>
      <w:r w:rsidR="006024C7" w:rsidRPr="00701168">
        <w:rPr>
          <w:rFonts w:ascii="Bookman Old Style" w:hAnsi="Bookman Old Style"/>
          <w:bCs/>
          <w:sz w:val="20"/>
        </w:rPr>
        <w:tab/>
      </w:r>
      <w:r w:rsidR="00825630" w:rsidRPr="00701168">
        <w:rPr>
          <w:rFonts w:ascii="Bookman Old Style" w:hAnsi="Bookman Old Style"/>
          <w:bCs/>
          <w:sz w:val="20"/>
        </w:rPr>
        <w:t xml:space="preserve">         </w:t>
      </w:r>
      <w:r w:rsidR="000C22C3" w:rsidRPr="00701168">
        <w:rPr>
          <w:rFonts w:ascii="Bookman Old Style" w:hAnsi="Bookman Old Style"/>
          <w:b/>
          <w:sz w:val="20"/>
        </w:rPr>
        <w:t>Feb 8, 2022</w:t>
      </w:r>
    </w:p>
    <w:p w14:paraId="34F4959C" w14:textId="1E88EC12" w:rsidR="008D412D" w:rsidRDefault="008D412D" w:rsidP="008D412D">
      <w:pPr>
        <w:spacing w:line="276" w:lineRule="auto"/>
        <w:rPr>
          <w:rFonts w:ascii="Bookman Old Style" w:hAnsi="Bookman Old Style"/>
          <w:b/>
          <w:sz w:val="20"/>
        </w:rPr>
      </w:pPr>
    </w:p>
    <w:p w14:paraId="36F6D3B1" w14:textId="04B03BB6" w:rsidR="008D412D" w:rsidRDefault="008D412D" w:rsidP="008D412D">
      <w:pPr>
        <w:spacing w:line="276" w:lineRule="auto"/>
        <w:rPr>
          <w:rFonts w:ascii="Bookman Old Style" w:hAnsi="Bookman Old Style"/>
          <w:b/>
          <w:sz w:val="24"/>
        </w:rPr>
      </w:pPr>
    </w:p>
    <w:p w14:paraId="77EF7840" w14:textId="31BF36DB" w:rsidR="00D4493C" w:rsidRDefault="00D4493C" w:rsidP="008D412D">
      <w:pPr>
        <w:spacing w:line="276" w:lineRule="auto"/>
        <w:rPr>
          <w:rFonts w:ascii="Bookman Old Style" w:hAnsi="Bookman Old Style"/>
          <w:b/>
          <w:sz w:val="24"/>
        </w:rPr>
      </w:pPr>
    </w:p>
    <w:p w14:paraId="0FA836AB" w14:textId="4346000F" w:rsidR="00D4493C" w:rsidRDefault="00D4493C" w:rsidP="008D412D">
      <w:pPr>
        <w:spacing w:line="276" w:lineRule="auto"/>
        <w:rPr>
          <w:rFonts w:ascii="Bookman Old Style" w:hAnsi="Bookman Old Style"/>
          <w:b/>
          <w:sz w:val="24"/>
        </w:rPr>
      </w:pPr>
    </w:p>
    <w:p w14:paraId="6F7D134B" w14:textId="77777777" w:rsidR="00D4493C" w:rsidRDefault="00D4493C" w:rsidP="008D412D">
      <w:pPr>
        <w:spacing w:line="276" w:lineRule="auto"/>
      </w:pPr>
    </w:p>
    <w:p w14:paraId="1B644D98" w14:textId="77777777" w:rsidR="008D412D" w:rsidRPr="008D412D" w:rsidRDefault="008D412D" w:rsidP="008D412D">
      <w:pPr>
        <w:spacing w:line="276" w:lineRule="auto"/>
        <w:rPr>
          <w:rFonts w:ascii="Bookman Old Style" w:hAnsi="Bookman Old Style"/>
          <w:b/>
          <w:sz w:val="20"/>
        </w:rPr>
      </w:pPr>
    </w:p>
    <w:p w14:paraId="3B886E10" w14:textId="66C259C2" w:rsidR="00721D43" w:rsidRPr="00671F24" w:rsidRDefault="002761DF" w:rsidP="00133750">
      <w:pPr>
        <w:shd w:val="clear" w:color="auto" w:fill="BFBFBF"/>
        <w:ind w:right="-327" w:hanging="142"/>
        <w:jc w:val="both"/>
        <w:outlineLvl w:val="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lastRenderedPageBreak/>
        <w:t xml:space="preserve"> </w:t>
      </w:r>
      <w:r w:rsidR="0019477E">
        <w:rPr>
          <w:rFonts w:ascii="Bookman Old Style" w:hAnsi="Bookman Old Style"/>
          <w:b/>
          <w:sz w:val="24"/>
        </w:rPr>
        <w:t xml:space="preserve"> </w:t>
      </w:r>
      <w:r w:rsidR="00721D43">
        <w:rPr>
          <w:rFonts w:ascii="Bookman Old Style" w:hAnsi="Bookman Old Style"/>
          <w:b/>
          <w:sz w:val="24"/>
        </w:rPr>
        <w:t>TECHNICAL SKIL</w:t>
      </w:r>
    </w:p>
    <w:p w14:paraId="2DDC49B1" w14:textId="2017B3F2" w:rsidR="00721D43" w:rsidRPr="00701168" w:rsidRDefault="00721D43" w:rsidP="00721D43">
      <w:pPr>
        <w:pStyle w:val="NoSpacing"/>
        <w:rPr>
          <w:rFonts w:ascii="Bookman Old Style" w:hAnsi="Bookman Old Style"/>
          <w:bCs/>
          <w:sz w:val="20"/>
          <w:szCs w:val="20"/>
        </w:rPr>
      </w:pPr>
    </w:p>
    <w:p w14:paraId="1D1A4193" w14:textId="422B0374" w:rsidR="00293F98" w:rsidRPr="00701168" w:rsidRDefault="00C709B5" w:rsidP="008D4EB4">
      <w:pPr>
        <w:pStyle w:val="NoSpacing"/>
        <w:spacing w:line="276" w:lineRule="auto"/>
        <w:rPr>
          <w:rFonts w:ascii="Bookman Old Style" w:hAnsi="Bookman Old Style"/>
          <w:bCs/>
          <w:sz w:val="20"/>
          <w:szCs w:val="20"/>
        </w:rPr>
      </w:pPr>
      <w:r w:rsidRPr="00701168">
        <w:rPr>
          <w:rFonts w:ascii="Bookman Old Style" w:hAnsi="Bookman Old Style"/>
          <w:b/>
          <w:sz w:val="20"/>
          <w:szCs w:val="20"/>
        </w:rPr>
        <w:t>Python:</w:t>
      </w:r>
      <w:r w:rsidRPr="00701168">
        <w:rPr>
          <w:rFonts w:ascii="Bookman Old Style" w:hAnsi="Bookman Old Style"/>
          <w:bCs/>
          <w:sz w:val="20"/>
          <w:szCs w:val="20"/>
        </w:rPr>
        <w:t xml:space="preserve"> Pandas, </w:t>
      </w:r>
      <w:proofErr w:type="spellStart"/>
      <w:r w:rsidRPr="00701168">
        <w:rPr>
          <w:rFonts w:ascii="Bookman Old Style" w:hAnsi="Bookman Old Style"/>
          <w:bCs/>
          <w:sz w:val="20"/>
          <w:szCs w:val="20"/>
        </w:rPr>
        <w:t>Numpy</w:t>
      </w:r>
      <w:proofErr w:type="spellEnd"/>
      <w:r w:rsidRPr="00701168">
        <w:rPr>
          <w:rFonts w:ascii="Bookman Old Style" w:hAnsi="Bookman Old Style"/>
          <w:bCs/>
          <w:sz w:val="20"/>
          <w:szCs w:val="20"/>
        </w:rPr>
        <w:t xml:space="preserve">, </w:t>
      </w:r>
      <w:proofErr w:type="spellStart"/>
      <w:r w:rsidRPr="00701168">
        <w:rPr>
          <w:rFonts w:ascii="Bookman Old Style" w:hAnsi="Bookman Old Style"/>
          <w:bCs/>
          <w:sz w:val="20"/>
          <w:szCs w:val="20"/>
        </w:rPr>
        <w:t>Scikitlearn</w:t>
      </w:r>
      <w:proofErr w:type="spellEnd"/>
      <w:r w:rsidRPr="00701168">
        <w:rPr>
          <w:rFonts w:ascii="Bookman Old Style" w:hAnsi="Bookman Old Style"/>
          <w:bCs/>
          <w:sz w:val="20"/>
          <w:szCs w:val="20"/>
        </w:rPr>
        <w:t xml:space="preserve">, </w:t>
      </w:r>
      <w:proofErr w:type="spellStart"/>
      <w:r w:rsidRPr="00701168">
        <w:rPr>
          <w:rFonts w:ascii="Bookman Old Style" w:hAnsi="Bookman Old Style"/>
          <w:bCs/>
          <w:sz w:val="20"/>
          <w:szCs w:val="20"/>
        </w:rPr>
        <w:t>Tensorflow</w:t>
      </w:r>
      <w:proofErr w:type="spellEnd"/>
      <w:r w:rsidRPr="00701168">
        <w:rPr>
          <w:rFonts w:ascii="Bookman Old Style" w:hAnsi="Bookman Old Style"/>
          <w:bCs/>
          <w:sz w:val="20"/>
          <w:szCs w:val="20"/>
        </w:rPr>
        <w:t xml:space="preserve">, </w:t>
      </w:r>
      <w:proofErr w:type="spellStart"/>
      <w:r w:rsidRPr="00701168">
        <w:rPr>
          <w:rFonts w:ascii="Bookman Old Style" w:hAnsi="Bookman Old Style"/>
          <w:bCs/>
          <w:sz w:val="20"/>
          <w:szCs w:val="20"/>
        </w:rPr>
        <w:t>Keras</w:t>
      </w:r>
      <w:proofErr w:type="spellEnd"/>
      <w:r w:rsidR="00B81591" w:rsidRPr="00701168">
        <w:rPr>
          <w:rFonts w:ascii="Bookman Old Style" w:hAnsi="Bookman Old Style"/>
          <w:bCs/>
          <w:sz w:val="20"/>
          <w:szCs w:val="20"/>
        </w:rPr>
        <w:t>.</w:t>
      </w:r>
    </w:p>
    <w:p w14:paraId="4D606FD0" w14:textId="58422152" w:rsidR="00C709B5" w:rsidRPr="00701168" w:rsidRDefault="00C709B5" w:rsidP="008D4EB4">
      <w:pPr>
        <w:pStyle w:val="NoSpacing"/>
        <w:spacing w:line="276" w:lineRule="auto"/>
        <w:rPr>
          <w:rFonts w:ascii="Bookman Old Style" w:hAnsi="Bookman Old Style"/>
          <w:bCs/>
          <w:sz w:val="20"/>
          <w:szCs w:val="20"/>
        </w:rPr>
      </w:pPr>
      <w:proofErr w:type="spellStart"/>
      <w:r w:rsidRPr="00701168">
        <w:rPr>
          <w:rFonts w:ascii="Bookman Old Style" w:hAnsi="Bookman Old Style"/>
          <w:b/>
          <w:sz w:val="20"/>
          <w:szCs w:val="20"/>
        </w:rPr>
        <w:t>MachineLearning</w:t>
      </w:r>
      <w:proofErr w:type="spellEnd"/>
      <w:r w:rsidRPr="00701168">
        <w:rPr>
          <w:rFonts w:ascii="Bookman Old Style" w:hAnsi="Bookman Old Style"/>
          <w:b/>
          <w:sz w:val="20"/>
          <w:szCs w:val="20"/>
        </w:rPr>
        <w:t xml:space="preserve">: </w:t>
      </w:r>
      <w:r w:rsidRPr="00701168">
        <w:rPr>
          <w:rFonts w:ascii="Bookman Old Style" w:hAnsi="Bookman Old Style"/>
          <w:bCs/>
          <w:sz w:val="20"/>
          <w:szCs w:val="20"/>
        </w:rPr>
        <w:t>Supervised (</w:t>
      </w:r>
      <w:proofErr w:type="spellStart"/>
      <w:r w:rsidRPr="00701168">
        <w:rPr>
          <w:rFonts w:ascii="Bookman Old Style" w:hAnsi="Bookman Old Style"/>
          <w:bCs/>
          <w:sz w:val="20"/>
          <w:szCs w:val="20"/>
        </w:rPr>
        <w:t>LinearRegression</w:t>
      </w:r>
      <w:proofErr w:type="spellEnd"/>
      <w:r w:rsidRPr="00701168">
        <w:rPr>
          <w:rFonts w:ascii="Bookman Old Style" w:hAnsi="Bookman Old Style"/>
          <w:bCs/>
          <w:sz w:val="20"/>
          <w:szCs w:val="20"/>
        </w:rPr>
        <w:t xml:space="preserve">, </w:t>
      </w:r>
      <w:proofErr w:type="spellStart"/>
      <w:r w:rsidRPr="00701168">
        <w:rPr>
          <w:rFonts w:ascii="Bookman Old Style" w:hAnsi="Bookman Old Style"/>
          <w:bCs/>
          <w:sz w:val="20"/>
          <w:szCs w:val="20"/>
        </w:rPr>
        <w:t>LogisticRegression</w:t>
      </w:r>
      <w:proofErr w:type="spellEnd"/>
      <w:r w:rsidRPr="00701168">
        <w:rPr>
          <w:rFonts w:ascii="Bookman Old Style" w:hAnsi="Bookman Old Style"/>
          <w:bCs/>
          <w:sz w:val="20"/>
          <w:szCs w:val="20"/>
        </w:rPr>
        <w:t xml:space="preserve">, </w:t>
      </w:r>
      <w:r w:rsidR="006972E4" w:rsidRPr="00701168">
        <w:rPr>
          <w:rFonts w:ascii="Bookman Old Style" w:hAnsi="Bookman Old Style"/>
          <w:bCs/>
          <w:sz w:val="20"/>
          <w:szCs w:val="20"/>
        </w:rPr>
        <w:t>Regularisation)</w:t>
      </w:r>
    </w:p>
    <w:p w14:paraId="79310720" w14:textId="5266EC14" w:rsidR="00D20893" w:rsidRPr="00701168" w:rsidRDefault="006972E4" w:rsidP="008D4EB4">
      <w:pPr>
        <w:pStyle w:val="NoSpacing"/>
        <w:spacing w:line="276" w:lineRule="auto"/>
        <w:rPr>
          <w:rFonts w:ascii="Bookman Old Style" w:hAnsi="Bookman Old Style"/>
          <w:bCs/>
          <w:sz w:val="20"/>
          <w:szCs w:val="20"/>
        </w:rPr>
      </w:pPr>
      <w:r w:rsidRPr="00701168">
        <w:rPr>
          <w:rFonts w:ascii="Bookman Old Style" w:hAnsi="Bookman Old Style"/>
          <w:bCs/>
          <w:sz w:val="20"/>
          <w:szCs w:val="20"/>
        </w:rPr>
        <w:t>Unsupervised (</w:t>
      </w:r>
      <w:r w:rsidR="00D20893" w:rsidRPr="00701168">
        <w:rPr>
          <w:rFonts w:ascii="Bookman Old Style" w:hAnsi="Bookman Old Style"/>
          <w:bCs/>
          <w:sz w:val="20"/>
          <w:szCs w:val="20"/>
        </w:rPr>
        <w:t>K clustering)</w:t>
      </w:r>
      <w:r w:rsidR="00886119" w:rsidRPr="00701168">
        <w:rPr>
          <w:rFonts w:ascii="Bookman Old Style" w:hAnsi="Bookman Old Style"/>
          <w:bCs/>
          <w:sz w:val="20"/>
          <w:szCs w:val="20"/>
        </w:rPr>
        <w:t>, Data Compression (PCA)</w:t>
      </w:r>
      <w:r w:rsidR="00081859" w:rsidRPr="00701168">
        <w:rPr>
          <w:rFonts w:ascii="Bookman Old Style" w:hAnsi="Bookman Old Style"/>
          <w:bCs/>
          <w:sz w:val="20"/>
          <w:szCs w:val="20"/>
        </w:rPr>
        <w:t xml:space="preserve">, </w:t>
      </w:r>
      <w:proofErr w:type="spellStart"/>
      <w:r w:rsidR="00081859" w:rsidRPr="00701168">
        <w:rPr>
          <w:rFonts w:ascii="Bookman Old Style" w:hAnsi="Bookman Old Style"/>
          <w:bCs/>
          <w:sz w:val="20"/>
          <w:szCs w:val="20"/>
        </w:rPr>
        <w:t>xgboost</w:t>
      </w:r>
      <w:proofErr w:type="spellEnd"/>
      <w:r w:rsidR="00081859" w:rsidRPr="00701168">
        <w:rPr>
          <w:rFonts w:ascii="Bookman Old Style" w:hAnsi="Bookman Old Style"/>
          <w:bCs/>
          <w:sz w:val="20"/>
          <w:szCs w:val="20"/>
        </w:rPr>
        <w:t xml:space="preserve">, </w:t>
      </w:r>
      <w:proofErr w:type="spellStart"/>
      <w:r w:rsidR="00081859" w:rsidRPr="00701168">
        <w:rPr>
          <w:rFonts w:ascii="Bookman Old Style" w:hAnsi="Bookman Old Style"/>
          <w:bCs/>
          <w:sz w:val="20"/>
          <w:szCs w:val="20"/>
        </w:rPr>
        <w:t>catboost</w:t>
      </w:r>
      <w:proofErr w:type="spellEnd"/>
      <w:r w:rsidR="00081859" w:rsidRPr="00701168">
        <w:rPr>
          <w:rFonts w:ascii="Bookman Old Style" w:hAnsi="Bookman Old Style"/>
          <w:bCs/>
          <w:sz w:val="20"/>
          <w:szCs w:val="20"/>
        </w:rPr>
        <w:t xml:space="preserve">, </w:t>
      </w:r>
      <w:proofErr w:type="spellStart"/>
      <w:r w:rsidR="00081859" w:rsidRPr="00701168">
        <w:rPr>
          <w:rFonts w:ascii="Bookman Old Style" w:hAnsi="Bookman Old Style"/>
          <w:bCs/>
          <w:sz w:val="20"/>
          <w:szCs w:val="20"/>
        </w:rPr>
        <w:t>lightgbm</w:t>
      </w:r>
      <w:proofErr w:type="spellEnd"/>
      <w:r w:rsidR="00B81591" w:rsidRPr="00701168">
        <w:rPr>
          <w:rFonts w:ascii="Bookman Old Style" w:hAnsi="Bookman Old Style"/>
          <w:bCs/>
          <w:sz w:val="20"/>
          <w:szCs w:val="20"/>
        </w:rPr>
        <w:t>.</w:t>
      </w:r>
    </w:p>
    <w:p w14:paraId="399BE464" w14:textId="2C95B449" w:rsidR="00596A73" w:rsidRPr="00701168" w:rsidRDefault="00D20893" w:rsidP="008D4EB4">
      <w:pPr>
        <w:pStyle w:val="NoSpacing"/>
        <w:spacing w:line="276" w:lineRule="auto"/>
        <w:rPr>
          <w:rFonts w:ascii="Bookman Old Style" w:hAnsi="Bookman Old Style"/>
          <w:bCs/>
          <w:sz w:val="20"/>
          <w:szCs w:val="20"/>
        </w:rPr>
      </w:pPr>
      <w:proofErr w:type="spellStart"/>
      <w:r w:rsidRPr="00701168">
        <w:rPr>
          <w:rFonts w:ascii="Bookman Old Style" w:hAnsi="Bookman Old Style"/>
          <w:b/>
          <w:sz w:val="20"/>
          <w:szCs w:val="20"/>
        </w:rPr>
        <w:t>DeepLearning</w:t>
      </w:r>
      <w:proofErr w:type="spellEnd"/>
      <w:r w:rsidRPr="00701168">
        <w:rPr>
          <w:rFonts w:ascii="Bookman Old Style" w:hAnsi="Bookman Old Style"/>
          <w:b/>
          <w:sz w:val="20"/>
          <w:szCs w:val="20"/>
        </w:rPr>
        <w:t xml:space="preserve">: </w:t>
      </w:r>
      <w:r w:rsidRPr="00701168">
        <w:rPr>
          <w:rFonts w:ascii="Bookman Old Style" w:hAnsi="Bookman Old Style"/>
          <w:bCs/>
          <w:sz w:val="20"/>
          <w:szCs w:val="20"/>
        </w:rPr>
        <w:t>ANN, CNN, RNN</w:t>
      </w:r>
      <w:r w:rsidR="00C910D3">
        <w:rPr>
          <w:rFonts w:ascii="Bookman Old Style" w:hAnsi="Bookman Old Style"/>
          <w:bCs/>
          <w:sz w:val="20"/>
          <w:szCs w:val="20"/>
        </w:rPr>
        <w:t xml:space="preserve">, </w:t>
      </w:r>
      <w:proofErr w:type="spellStart"/>
      <w:r w:rsidR="00C910D3">
        <w:rPr>
          <w:rFonts w:ascii="Bookman Old Style" w:hAnsi="Bookman Old Style"/>
          <w:bCs/>
          <w:sz w:val="20"/>
          <w:szCs w:val="20"/>
        </w:rPr>
        <w:t>Xception</w:t>
      </w:r>
      <w:proofErr w:type="spellEnd"/>
      <w:r w:rsidR="00C910D3">
        <w:rPr>
          <w:rFonts w:ascii="Bookman Old Style" w:hAnsi="Bookman Old Style"/>
          <w:bCs/>
          <w:sz w:val="20"/>
          <w:szCs w:val="20"/>
        </w:rPr>
        <w:t>, VGG16, YoLoV7, U-net, Image classification, Image detection.</w:t>
      </w:r>
    </w:p>
    <w:p w14:paraId="1C0671E8" w14:textId="063213D6" w:rsidR="00133750" w:rsidRDefault="00D20893" w:rsidP="008D4EB4">
      <w:pPr>
        <w:pStyle w:val="NoSpacing"/>
        <w:spacing w:line="276" w:lineRule="auto"/>
        <w:rPr>
          <w:rFonts w:ascii="Bookman Old Style" w:hAnsi="Bookman Old Style"/>
          <w:bCs/>
          <w:sz w:val="20"/>
          <w:szCs w:val="20"/>
        </w:rPr>
      </w:pPr>
      <w:r w:rsidRPr="00701168">
        <w:rPr>
          <w:rFonts w:ascii="Bookman Old Style" w:hAnsi="Bookman Old Style"/>
          <w:b/>
          <w:sz w:val="20"/>
          <w:szCs w:val="20"/>
        </w:rPr>
        <w:t xml:space="preserve">NLP: </w:t>
      </w:r>
      <w:r w:rsidR="003221B7" w:rsidRPr="00701168">
        <w:rPr>
          <w:rFonts w:ascii="Bookman Old Style" w:hAnsi="Bookman Old Style"/>
          <w:bCs/>
          <w:sz w:val="20"/>
          <w:szCs w:val="20"/>
        </w:rPr>
        <w:t xml:space="preserve">Tokenization, </w:t>
      </w:r>
      <w:proofErr w:type="spellStart"/>
      <w:r w:rsidR="003221B7" w:rsidRPr="00701168">
        <w:rPr>
          <w:rFonts w:ascii="Bookman Old Style" w:hAnsi="Bookman Old Style"/>
          <w:bCs/>
          <w:sz w:val="20"/>
          <w:szCs w:val="20"/>
        </w:rPr>
        <w:t>StopWords</w:t>
      </w:r>
      <w:proofErr w:type="spellEnd"/>
      <w:r w:rsidR="003221B7" w:rsidRPr="00701168">
        <w:rPr>
          <w:rFonts w:ascii="Bookman Old Style" w:hAnsi="Bookman Old Style"/>
          <w:bCs/>
          <w:sz w:val="20"/>
          <w:szCs w:val="20"/>
        </w:rPr>
        <w:t>, Stemming, Lemmatization, NLTK</w:t>
      </w:r>
      <w:r w:rsidR="00B03B08" w:rsidRPr="00701168">
        <w:rPr>
          <w:rFonts w:ascii="Bookman Old Style" w:hAnsi="Bookman Old Style"/>
          <w:bCs/>
          <w:sz w:val="20"/>
          <w:szCs w:val="20"/>
        </w:rPr>
        <w:t>, Bag of words</w:t>
      </w:r>
      <w:r w:rsidR="00E26B8A" w:rsidRPr="00701168">
        <w:rPr>
          <w:rFonts w:ascii="Bookman Old Style" w:hAnsi="Bookman Old Style"/>
          <w:bCs/>
          <w:sz w:val="20"/>
          <w:szCs w:val="20"/>
        </w:rPr>
        <w:t xml:space="preserve"> (</w:t>
      </w:r>
      <w:proofErr w:type="spellStart"/>
      <w:r w:rsidR="00E26B8A" w:rsidRPr="00701168">
        <w:rPr>
          <w:rFonts w:ascii="Bookman Old Style" w:hAnsi="Bookman Old Style"/>
          <w:bCs/>
          <w:sz w:val="20"/>
          <w:szCs w:val="20"/>
        </w:rPr>
        <w:t>DictVectorizer</w:t>
      </w:r>
      <w:proofErr w:type="spellEnd"/>
      <w:r w:rsidR="007308EE" w:rsidRPr="00701168">
        <w:rPr>
          <w:rFonts w:ascii="Bookman Old Style" w:hAnsi="Bookman Old Style"/>
          <w:bCs/>
          <w:sz w:val="20"/>
          <w:szCs w:val="20"/>
        </w:rPr>
        <w:t xml:space="preserve">, </w:t>
      </w:r>
      <w:proofErr w:type="spellStart"/>
      <w:r w:rsidR="007308EE" w:rsidRPr="00701168">
        <w:rPr>
          <w:rFonts w:ascii="Bookman Old Style" w:hAnsi="Bookman Old Style"/>
          <w:bCs/>
          <w:sz w:val="20"/>
          <w:szCs w:val="20"/>
        </w:rPr>
        <w:t>CountVecitorizer</w:t>
      </w:r>
      <w:proofErr w:type="spellEnd"/>
      <w:r w:rsidR="007308EE" w:rsidRPr="00701168">
        <w:rPr>
          <w:rFonts w:ascii="Bookman Old Style" w:hAnsi="Bookman Old Style"/>
          <w:bCs/>
          <w:sz w:val="20"/>
          <w:szCs w:val="20"/>
        </w:rPr>
        <w:t xml:space="preserve">, </w:t>
      </w:r>
      <w:proofErr w:type="spellStart"/>
      <w:r w:rsidR="007308EE" w:rsidRPr="00701168">
        <w:rPr>
          <w:rFonts w:ascii="Bookman Old Style" w:hAnsi="Bookman Old Style"/>
          <w:bCs/>
          <w:sz w:val="20"/>
          <w:szCs w:val="20"/>
        </w:rPr>
        <w:t>Tf-IdfVectorizer</w:t>
      </w:r>
      <w:proofErr w:type="spellEnd"/>
      <w:r w:rsidR="007308EE" w:rsidRPr="00701168">
        <w:rPr>
          <w:rFonts w:ascii="Bookman Old Style" w:hAnsi="Bookman Old Style"/>
          <w:bCs/>
          <w:sz w:val="20"/>
          <w:szCs w:val="20"/>
        </w:rPr>
        <w:t>).</w:t>
      </w:r>
    </w:p>
    <w:p w14:paraId="4A2FBEE0" w14:textId="7B637C4A" w:rsidR="00596A73" w:rsidRDefault="00596A73" w:rsidP="008D4EB4">
      <w:pPr>
        <w:pStyle w:val="NoSpacing"/>
        <w:spacing w:line="276" w:lineRule="auto"/>
        <w:rPr>
          <w:rFonts w:ascii="Bookman Old Style" w:hAnsi="Bookman Old Style"/>
          <w:bCs/>
          <w:sz w:val="20"/>
          <w:szCs w:val="20"/>
        </w:rPr>
      </w:pPr>
      <w:r w:rsidRPr="00596A73">
        <w:rPr>
          <w:rFonts w:ascii="Bookman Old Style" w:hAnsi="Bookman Old Style"/>
          <w:b/>
          <w:sz w:val="20"/>
          <w:szCs w:val="20"/>
        </w:rPr>
        <w:t>Database</w:t>
      </w:r>
      <w:r>
        <w:rPr>
          <w:rFonts w:ascii="Bookman Old Style" w:hAnsi="Bookman Old Style"/>
          <w:bCs/>
          <w:sz w:val="20"/>
          <w:szCs w:val="20"/>
        </w:rPr>
        <w:t>: MySQL</w:t>
      </w:r>
      <w:r w:rsidR="00D4493C">
        <w:rPr>
          <w:rFonts w:ascii="Bookman Old Style" w:hAnsi="Bookman Old Style"/>
          <w:bCs/>
          <w:sz w:val="20"/>
          <w:szCs w:val="20"/>
        </w:rPr>
        <w:t xml:space="preserve">, </w:t>
      </w:r>
      <w:proofErr w:type="spellStart"/>
      <w:r w:rsidR="00D4493C">
        <w:rPr>
          <w:rFonts w:ascii="Bookman Old Style" w:hAnsi="Bookman Old Style"/>
          <w:bCs/>
          <w:sz w:val="20"/>
          <w:szCs w:val="20"/>
        </w:rPr>
        <w:t>BigQuery</w:t>
      </w:r>
      <w:proofErr w:type="spellEnd"/>
      <w:r w:rsidR="00D4493C">
        <w:rPr>
          <w:rFonts w:ascii="Bookman Old Style" w:hAnsi="Bookman Old Style"/>
          <w:bCs/>
          <w:sz w:val="20"/>
          <w:szCs w:val="20"/>
        </w:rPr>
        <w:t>.</w:t>
      </w:r>
    </w:p>
    <w:p w14:paraId="32A4257C" w14:textId="1BAC3EE5" w:rsidR="00D4493C" w:rsidRPr="00D4493C" w:rsidRDefault="00D4493C" w:rsidP="008D4EB4">
      <w:pPr>
        <w:pStyle w:val="NoSpacing"/>
        <w:spacing w:line="276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CI/CD Pipeline</w:t>
      </w:r>
    </w:p>
    <w:p w14:paraId="3EA200E9" w14:textId="268B5DA6" w:rsidR="007308EE" w:rsidRPr="00701168" w:rsidRDefault="007308EE" w:rsidP="008D4EB4">
      <w:pPr>
        <w:pStyle w:val="NoSpacing"/>
        <w:spacing w:line="276" w:lineRule="auto"/>
        <w:rPr>
          <w:rFonts w:ascii="Bookman Old Style" w:hAnsi="Bookman Old Style"/>
          <w:bCs/>
          <w:sz w:val="20"/>
          <w:szCs w:val="20"/>
        </w:rPr>
      </w:pPr>
      <w:proofErr w:type="spellStart"/>
      <w:r w:rsidRPr="00701168">
        <w:rPr>
          <w:rFonts w:ascii="Bookman Old Style" w:hAnsi="Bookman Old Style"/>
          <w:b/>
          <w:sz w:val="20"/>
          <w:szCs w:val="20"/>
        </w:rPr>
        <w:t>HyperParameterTuning</w:t>
      </w:r>
      <w:proofErr w:type="spellEnd"/>
      <w:r w:rsidRPr="00701168">
        <w:rPr>
          <w:rFonts w:ascii="Bookman Old Style" w:hAnsi="Bookman Old Style"/>
          <w:b/>
          <w:sz w:val="20"/>
          <w:szCs w:val="20"/>
        </w:rPr>
        <w:t xml:space="preserve">: </w:t>
      </w:r>
      <w:proofErr w:type="spellStart"/>
      <w:r w:rsidRPr="00701168">
        <w:rPr>
          <w:rFonts w:ascii="Bookman Old Style" w:hAnsi="Bookman Old Style"/>
          <w:bCs/>
          <w:sz w:val="20"/>
          <w:szCs w:val="20"/>
        </w:rPr>
        <w:t>GridSearchCv</w:t>
      </w:r>
      <w:proofErr w:type="spellEnd"/>
      <w:r w:rsidRPr="00701168">
        <w:rPr>
          <w:rFonts w:ascii="Bookman Old Style" w:hAnsi="Bookman Old Style"/>
          <w:bCs/>
          <w:sz w:val="20"/>
          <w:szCs w:val="20"/>
        </w:rPr>
        <w:t xml:space="preserve">, </w:t>
      </w:r>
      <w:r w:rsidR="006D21B4" w:rsidRPr="00701168">
        <w:rPr>
          <w:rFonts w:ascii="Bookman Old Style" w:hAnsi="Bookman Old Style"/>
          <w:bCs/>
          <w:sz w:val="20"/>
          <w:szCs w:val="20"/>
        </w:rPr>
        <w:t>Pipeline</w:t>
      </w:r>
      <w:r w:rsidR="00B81591" w:rsidRPr="00701168">
        <w:rPr>
          <w:rFonts w:ascii="Bookman Old Style" w:hAnsi="Bookman Old Style"/>
          <w:bCs/>
          <w:sz w:val="20"/>
          <w:szCs w:val="20"/>
        </w:rPr>
        <w:t>.</w:t>
      </w:r>
    </w:p>
    <w:p w14:paraId="25652DC8" w14:textId="4BF2FB9D" w:rsidR="00133750" w:rsidRPr="00701168" w:rsidRDefault="00E717E1" w:rsidP="008D4EB4">
      <w:pPr>
        <w:pStyle w:val="NoSpacing"/>
        <w:spacing w:line="276" w:lineRule="auto"/>
        <w:rPr>
          <w:rFonts w:ascii="Bookman Old Style" w:hAnsi="Bookman Old Style"/>
          <w:bCs/>
          <w:sz w:val="20"/>
          <w:szCs w:val="20"/>
        </w:rPr>
      </w:pPr>
      <w:r w:rsidRPr="00701168">
        <w:rPr>
          <w:rFonts w:ascii="Bookman Old Style" w:hAnsi="Bookman Old Style"/>
          <w:bCs/>
          <w:sz w:val="20"/>
          <w:szCs w:val="20"/>
        </w:rPr>
        <w:t xml:space="preserve">Some basic knowledge of </w:t>
      </w:r>
      <w:r w:rsidRPr="00701168">
        <w:rPr>
          <w:rFonts w:ascii="Bookman Old Style" w:hAnsi="Bookman Old Style"/>
          <w:b/>
          <w:sz w:val="20"/>
          <w:szCs w:val="20"/>
        </w:rPr>
        <w:t>Cyber Security</w:t>
      </w:r>
      <w:r w:rsidRPr="00701168">
        <w:rPr>
          <w:rFonts w:ascii="Bookman Old Style" w:hAnsi="Bookman Old Style"/>
          <w:bCs/>
          <w:sz w:val="20"/>
          <w:szCs w:val="20"/>
        </w:rPr>
        <w:t>.</w:t>
      </w:r>
    </w:p>
    <w:p w14:paraId="0184E47F" w14:textId="77777777" w:rsidR="00701168" w:rsidRPr="00701168" w:rsidRDefault="00701168" w:rsidP="00814C6F">
      <w:pPr>
        <w:pStyle w:val="NoSpacing"/>
        <w:spacing w:line="360" w:lineRule="auto"/>
        <w:rPr>
          <w:rFonts w:ascii="Bookman Old Style" w:hAnsi="Bookman Old Style"/>
          <w:bCs/>
          <w:sz w:val="20"/>
          <w:szCs w:val="20"/>
        </w:rPr>
      </w:pPr>
    </w:p>
    <w:p w14:paraId="71EACB8A" w14:textId="7183F972" w:rsidR="00770373" w:rsidRPr="00542CF3" w:rsidRDefault="002761DF" w:rsidP="00133750">
      <w:pPr>
        <w:shd w:val="clear" w:color="auto" w:fill="BFBFBF"/>
        <w:ind w:right="-327" w:hanging="142"/>
        <w:jc w:val="both"/>
        <w:outlineLvl w:val="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 </w:t>
      </w:r>
      <w:r w:rsidR="00CC496D" w:rsidRPr="00542CF3">
        <w:rPr>
          <w:rFonts w:ascii="Bookman Old Style" w:hAnsi="Bookman Old Style"/>
          <w:b/>
          <w:sz w:val="24"/>
        </w:rPr>
        <w:t>ADDITIONAL</w:t>
      </w:r>
      <w:r w:rsidR="0054686C">
        <w:rPr>
          <w:rFonts w:ascii="Bookman Old Style" w:hAnsi="Bookman Old Style"/>
          <w:b/>
          <w:sz w:val="24"/>
        </w:rPr>
        <w:t xml:space="preserve"> ACTIVITIES </w:t>
      </w:r>
    </w:p>
    <w:p w14:paraId="262481E5" w14:textId="77777777" w:rsidR="0033653C" w:rsidRPr="00701168" w:rsidRDefault="0033653C" w:rsidP="0033653C">
      <w:pPr>
        <w:pStyle w:val="NoSpacing"/>
        <w:spacing w:line="360" w:lineRule="auto"/>
        <w:ind w:left="420"/>
        <w:jc w:val="both"/>
        <w:rPr>
          <w:rFonts w:ascii="Bookman Old Style" w:hAnsi="Bookman Old Style"/>
          <w:sz w:val="20"/>
          <w:szCs w:val="20"/>
        </w:rPr>
      </w:pPr>
    </w:p>
    <w:p w14:paraId="59767C10" w14:textId="7978B0D3" w:rsidR="0033653C" w:rsidRPr="008F0DBA" w:rsidRDefault="0033653C" w:rsidP="008D4EB4">
      <w:pPr>
        <w:pStyle w:val="NoSpacing"/>
        <w:numPr>
          <w:ilvl w:val="0"/>
          <w:numId w:val="3"/>
        </w:numPr>
        <w:tabs>
          <w:tab w:val="clear" w:pos="420"/>
          <w:tab w:val="left" w:pos="423"/>
        </w:tabs>
        <w:spacing w:line="276" w:lineRule="auto"/>
        <w:ind w:hanging="136"/>
        <w:jc w:val="both"/>
        <w:rPr>
          <w:rFonts w:ascii="Bookman Old Style" w:hAnsi="Bookman Old Style"/>
          <w:sz w:val="20"/>
          <w:szCs w:val="20"/>
        </w:rPr>
      </w:pPr>
      <w:r w:rsidRPr="008F0DBA">
        <w:rPr>
          <w:rFonts w:ascii="Bookman Old Style" w:hAnsi="Bookman Old Style"/>
          <w:sz w:val="20"/>
          <w:szCs w:val="20"/>
        </w:rPr>
        <w:t xml:space="preserve">My final year B.Tech. project was </w:t>
      </w:r>
      <w:r w:rsidRPr="008F0DBA">
        <w:rPr>
          <w:rFonts w:ascii="Bookman Old Style" w:hAnsi="Bookman Old Style"/>
          <w:b/>
          <w:bCs/>
          <w:sz w:val="20"/>
          <w:szCs w:val="20"/>
        </w:rPr>
        <w:t xml:space="preserve">3D-PRINTER </w:t>
      </w:r>
      <w:r w:rsidRPr="008F0DBA">
        <w:rPr>
          <w:rFonts w:ascii="Bookman Old Style" w:hAnsi="Bookman Old Style"/>
          <w:sz w:val="20"/>
          <w:szCs w:val="20"/>
        </w:rPr>
        <w:t>completed in 2019.</w:t>
      </w:r>
    </w:p>
    <w:p w14:paraId="578F74C0" w14:textId="05540ECC" w:rsidR="00CB405E" w:rsidRPr="008F0DBA" w:rsidRDefault="0033653C" w:rsidP="008D4EB4">
      <w:pPr>
        <w:pStyle w:val="NoSpacing"/>
        <w:numPr>
          <w:ilvl w:val="0"/>
          <w:numId w:val="3"/>
        </w:numPr>
        <w:tabs>
          <w:tab w:val="clear" w:pos="420"/>
          <w:tab w:val="left" w:pos="423"/>
        </w:tabs>
        <w:spacing w:line="276" w:lineRule="auto"/>
        <w:ind w:hanging="136"/>
        <w:jc w:val="both"/>
        <w:rPr>
          <w:rFonts w:ascii="Bookman Old Style" w:hAnsi="Bookman Old Style"/>
          <w:sz w:val="20"/>
          <w:szCs w:val="20"/>
        </w:rPr>
      </w:pPr>
      <w:r w:rsidRPr="008F0DBA">
        <w:rPr>
          <w:rFonts w:ascii="Bookman Old Style" w:hAnsi="Bookman Old Style"/>
          <w:sz w:val="20"/>
          <w:szCs w:val="20"/>
        </w:rPr>
        <w:t xml:space="preserve">Passed the </w:t>
      </w:r>
      <w:r w:rsidRPr="008F0DBA">
        <w:rPr>
          <w:rFonts w:ascii="Bookman Old Style" w:hAnsi="Bookman Old Style"/>
          <w:b/>
          <w:bCs/>
          <w:sz w:val="20"/>
          <w:szCs w:val="20"/>
        </w:rPr>
        <w:t xml:space="preserve">NCC ‘C’ Certificate </w:t>
      </w:r>
      <w:r w:rsidRPr="008F0DBA">
        <w:rPr>
          <w:rFonts w:ascii="Bookman Old Style" w:hAnsi="Bookman Old Style"/>
          <w:sz w:val="20"/>
          <w:szCs w:val="20"/>
        </w:rPr>
        <w:t>examination held in 2012.</w:t>
      </w:r>
    </w:p>
    <w:p w14:paraId="05E59685" w14:textId="6A98CFCF" w:rsidR="00B063F1" w:rsidRPr="008F0DBA" w:rsidRDefault="00105AED" w:rsidP="00701168">
      <w:pPr>
        <w:pStyle w:val="NoSpacing"/>
        <w:numPr>
          <w:ilvl w:val="0"/>
          <w:numId w:val="3"/>
        </w:numPr>
        <w:spacing w:line="276" w:lineRule="auto"/>
        <w:ind w:hanging="136"/>
        <w:jc w:val="both"/>
        <w:rPr>
          <w:rFonts w:ascii="Bookman Old Style" w:hAnsi="Bookman Old Style"/>
          <w:sz w:val="20"/>
          <w:szCs w:val="20"/>
        </w:rPr>
      </w:pPr>
      <w:r w:rsidRPr="008F0DBA">
        <w:rPr>
          <w:rFonts w:ascii="Bookman Old Style" w:hAnsi="Bookman Old Style"/>
          <w:bCs/>
          <w:sz w:val="20"/>
          <w:szCs w:val="20"/>
        </w:rPr>
        <w:t xml:space="preserve">Passed the </w:t>
      </w:r>
      <w:r w:rsidRPr="008F0DBA">
        <w:rPr>
          <w:rFonts w:ascii="Bookman Old Style" w:hAnsi="Bookman Old Style"/>
          <w:b/>
          <w:sz w:val="20"/>
          <w:szCs w:val="20"/>
        </w:rPr>
        <w:t xml:space="preserve">NCC ‘B’ Certificate </w:t>
      </w:r>
      <w:r w:rsidRPr="008F0DBA">
        <w:rPr>
          <w:rFonts w:ascii="Bookman Old Style" w:hAnsi="Bookman Old Style"/>
          <w:bCs/>
          <w:sz w:val="20"/>
          <w:szCs w:val="20"/>
        </w:rPr>
        <w:t>examination held in 2011.</w:t>
      </w:r>
    </w:p>
    <w:p w14:paraId="7A20CA4C" w14:textId="77777777" w:rsidR="00701168" w:rsidRPr="00701168" w:rsidRDefault="00701168" w:rsidP="00701168">
      <w:pPr>
        <w:pStyle w:val="NoSpacing"/>
        <w:tabs>
          <w:tab w:val="left" w:pos="423"/>
        </w:tabs>
        <w:spacing w:line="276" w:lineRule="auto"/>
        <w:ind w:left="420"/>
        <w:jc w:val="both"/>
        <w:rPr>
          <w:rFonts w:ascii="Bookman Old Style" w:hAnsi="Bookman Old Style"/>
          <w:sz w:val="20"/>
          <w:szCs w:val="20"/>
        </w:rPr>
      </w:pPr>
    </w:p>
    <w:tbl>
      <w:tblPr>
        <w:tblpPr w:leftFromText="180" w:rightFromText="180" w:vertAnchor="text" w:tblpX="-147" w:tblpY="1"/>
        <w:tblOverlap w:val="never"/>
        <w:tblW w:w="9356" w:type="dxa"/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9356"/>
      </w:tblGrid>
      <w:tr w:rsidR="006F4D5B" w:rsidRPr="004F65C6" w14:paraId="5A878DEC" w14:textId="77777777" w:rsidTr="002761DF">
        <w:trPr>
          <w:trHeight w:val="78"/>
        </w:trPr>
        <w:tc>
          <w:tcPr>
            <w:tcW w:w="9356" w:type="dxa"/>
            <w:shd w:val="clear" w:color="auto" w:fill="BFBFBF"/>
          </w:tcPr>
          <w:p w14:paraId="53CC2A82" w14:textId="48FA62F5" w:rsidR="006F4D5B" w:rsidRPr="009D2BCF" w:rsidRDefault="0019477E" w:rsidP="00133750">
            <w:pPr>
              <w:pStyle w:val="BodyTextIndent3"/>
              <w:ind w:right="-284" w:hanging="12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</w:t>
            </w:r>
            <w:r w:rsidR="006F4D5B" w:rsidRPr="009D2BCF">
              <w:rPr>
                <w:rFonts w:ascii="Bookman Old Style" w:hAnsi="Bookman Old Style"/>
                <w:b/>
              </w:rPr>
              <w:t>PERSONAL PROFILE</w:t>
            </w:r>
          </w:p>
        </w:tc>
      </w:tr>
    </w:tbl>
    <w:p w14:paraId="01F23F91" w14:textId="77777777" w:rsidR="00E15C31" w:rsidRPr="00CF24CA" w:rsidRDefault="00E15C31" w:rsidP="006F4D5B">
      <w:pPr>
        <w:tabs>
          <w:tab w:val="left" w:pos="423"/>
        </w:tabs>
        <w:spacing w:line="360" w:lineRule="auto"/>
        <w:rPr>
          <w:rFonts w:ascii="Bookman Old Style" w:hAnsi="Bookman Old Style"/>
          <w:sz w:val="10"/>
        </w:rPr>
      </w:pP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80"/>
        <w:gridCol w:w="360"/>
        <w:gridCol w:w="5374"/>
      </w:tblGrid>
      <w:tr w:rsidR="00257764" w:rsidRPr="00306733" w14:paraId="5929447C" w14:textId="77777777" w:rsidTr="00860C74">
        <w:trPr>
          <w:trHeight w:hRule="exact" w:val="454"/>
        </w:trPr>
        <w:tc>
          <w:tcPr>
            <w:tcW w:w="3480" w:type="dxa"/>
          </w:tcPr>
          <w:p w14:paraId="457D3E32" w14:textId="77777777" w:rsidR="00257764" w:rsidRPr="008F0DBA" w:rsidRDefault="00257764" w:rsidP="005A0DBA">
            <w:pPr>
              <w:numPr>
                <w:ilvl w:val="0"/>
                <w:numId w:val="7"/>
              </w:numPr>
              <w:tabs>
                <w:tab w:val="left" w:pos="420"/>
              </w:tabs>
              <w:spacing w:line="480" w:lineRule="auto"/>
              <w:ind w:left="360" w:hanging="360"/>
              <w:rPr>
                <w:rFonts w:ascii="Bookman Old Style" w:eastAsia="Calibri" w:hAnsi="Bookman Old Style"/>
                <w:b/>
                <w:smallCaps/>
                <w:sz w:val="20"/>
              </w:rPr>
            </w:pPr>
            <w:r w:rsidRPr="008F0DBA">
              <w:rPr>
                <w:rFonts w:ascii="Bookman Old Style" w:eastAsia="Calibri" w:hAnsi="Bookman Old Style"/>
                <w:b/>
                <w:smallCaps/>
                <w:sz w:val="20"/>
              </w:rPr>
              <w:t>Date of Birth</w:t>
            </w:r>
          </w:p>
        </w:tc>
        <w:tc>
          <w:tcPr>
            <w:tcW w:w="360" w:type="dxa"/>
          </w:tcPr>
          <w:p w14:paraId="70C7D78F" w14:textId="77777777" w:rsidR="00257764" w:rsidRPr="008F0DBA" w:rsidRDefault="00257764" w:rsidP="005A0DBA">
            <w:pPr>
              <w:spacing w:line="480" w:lineRule="auto"/>
              <w:rPr>
                <w:rFonts w:ascii="Bookman Old Style" w:eastAsia="Calibri" w:hAnsi="Bookman Old Style"/>
                <w:b/>
                <w:sz w:val="20"/>
              </w:rPr>
            </w:pPr>
            <w:r w:rsidRPr="008F0DBA">
              <w:rPr>
                <w:rFonts w:ascii="Bookman Old Style" w:eastAsia="Calibri" w:hAnsi="Bookman Old Style"/>
                <w:b/>
                <w:sz w:val="20"/>
              </w:rPr>
              <w:t>:</w:t>
            </w:r>
          </w:p>
        </w:tc>
        <w:tc>
          <w:tcPr>
            <w:tcW w:w="5374" w:type="dxa"/>
          </w:tcPr>
          <w:p w14:paraId="3DA58029" w14:textId="53BEEACD" w:rsidR="00257764" w:rsidRPr="008F0DBA" w:rsidRDefault="0090601F" w:rsidP="005A0DBA">
            <w:pPr>
              <w:tabs>
                <w:tab w:val="left" w:pos="1758"/>
              </w:tabs>
              <w:spacing w:line="480" w:lineRule="auto"/>
              <w:rPr>
                <w:rFonts w:ascii="Bookman Old Style" w:hAnsi="Bookman Old Style"/>
                <w:bCs/>
                <w:noProof/>
                <w:sz w:val="20"/>
              </w:rPr>
            </w:pPr>
            <w:r w:rsidRPr="008F0DBA">
              <w:rPr>
                <w:rFonts w:ascii="Bookman Old Style" w:hAnsi="Bookman Old Style"/>
                <w:bCs/>
                <w:noProof/>
                <w:sz w:val="20"/>
              </w:rPr>
              <w:t>September</w:t>
            </w:r>
            <w:r w:rsidR="00D85322" w:rsidRPr="008F0DBA">
              <w:rPr>
                <w:rFonts w:ascii="Bookman Old Style" w:hAnsi="Bookman Old Style"/>
                <w:bCs/>
                <w:noProof/>
                <w:sz w:val="20"/>
              </w:rPr>
              <w:t xml:space="preserve"> </w:t>
            </w:r>
            <w:r w:rsidR="007C3335" w:rsidRPr="008F0DBA">
              <w:rPr>
                <w:rFonts w:ascii="Bookman Old Style" w:hAnsi="Bookman Old Style"/>
                <w:bCs/>
                <w:noProof/>
                <w:sz w:val="20"/>
              </w:rPr>
              <w:t>2</w:t>
            </w:r>
            <w:r w:rsidR="0007066D" w:rsidRPr="008F0DBA">
              <w:rPr>
                <w:rFonts w:ascii="Bookman Old Style" w:hAnsi="Bookman Old Style"/>
                <w:bCs/>
                <w:noProof/>
                <w:sz w:val="20"/>
              </w:rPr>
              <w:t>2</w:t>
            </w:r>
            <w:r w:rsidR="000D6B2B" w:rsidRPr="008F0DBA">
              <w:rPr>
                <w:rFonts w:ascii="Bookman Old Style" w:hAnsi="Bookman Old Style"/>
                <w:bCs/>
                <w:noProof/>
                <w:sz w:val="20"/>
                <w:vertAlign w:val="superscript"/>
              </w:rPr>
              <w:t xml:space="preserve">nd </w:t>
            </w:r>
            <w:r w:rsidR="00257764" w:rsidRPr="008F0DBA">
              <w:rPr>
                <w:rFonts w:ascii="Bookman Old Style" w:hAnsi="Bookman Old Style"/>
                <w:bCs/>
                <w:noProof/>
                <w:sz w:val="20"/>
              </w:rPr>
              <w:t>,</w:t>
            </w:r>
            <w:r w:rsidR="00FD2A20" w:rsidRPr="008F0DBA">
              <w:rPr>
                <w:rFonts w:ascii="Bookman Old Style" w:hAnsi="Bookman Old Style"/>
                <w:bCs/>
                <w:sz w:val="20"/>
              </w:rPr>
              <w:t xml:space="preserve"> 199</w:t>
            </w:r>
            <w:r w:rsidRPr="008F0DBA">
              <w:rPr>
                <w:rFonts w:ascii="Bookman Old Style" w:hAnsi="Bookman Old Style"/>
                <w:bCs/>
                <w:sz w:val="20"/>
              </w:rPr>
              <w:t>5</w:t>
            </w:r>
            <w:r w:rsidR="00257764" w:rsidRPr="008F0DBA">
              <w:rPr>
                <w:rFonts w:ascii="Bookman Old Style" w:hAnsi="Bookman Old Style"/>
                <w:bCs/>
                <w:sz w:val="20"/>
              </w:rPr>
              <w:tab/>
            </w:r>
          </w:p>
          <w:p w14:paraId="11327E70" w14:textId="77777777" w:rsidR="00257764" w:rsidRPr="008F0DBA" w:rsidRDefault="00257764" w:rsidP="005A0DBA">
            <w:pPr>
              <w:spacing w:line="480" w:lineRule="auto"/>
              <w:rPr>
                <w:rFonts w:ascii="Bookman Old Style" w:eastAsia="Calibri" w:hAnsi="Bookman Old Style"/>
                <w:sz w:val="20"/>
              </w:rPr>
            </w:pPr>
          </w:p>
        </w:tc>
      </w:tr>
      <w:tr w:rsidR="00257764" w:rsidRPr="00306733" w14:paraId="1C5C4D6E" w14:textId="77777777" w:rsidTr="00860C74">
        <w:trPr>
          <w:trHeight w:hRule="exact" w:val="454"/>
        </w:trPr>
        <w:tc>
          <w:tcPr>
            <w:tcW w:w="3480" w:type="dxa"/>
          </w:tcPr>
          <w:p w14:paraId="1F3532EC" w14:textId="77777777" w:rsidR="00257764" w:rsidRPr="008F0DBA" w:rsidRDefault="00257764" w:rsidP="005A0DBA">
            <w:pPr>
              <w:numPr>
                <w:ilvl w:val="0"/>
                <w:numId w:val="7"/>
              </w:numPr>
              <w:tabs>
                <w:tab w:val="left" w:pos="420"/>
              </w:tabs>
              <w:spacing w:line="480" w:lineRule="auto"/>
              <w:ind w:left="360" w:hanging="360"/>
              <w:rPr>
                <w:rFonts w:ascii="Bookman Old Style" w:eastAsia="Calibri" w:hAnsi="Bookman Old Style"/>
                <w:b/>
                <w:smallCaps/>
                <w:sz w:val="20"/>
              </w:rPr>
            </w:pPr>
            <w:r w:rsidRPr="008F0DBA">
              <w:rPr>
                <w:rFonts w:ascii="Bookman Old Style" w:eastAsia="Calibri" w:hAnsi="Bookman Old Style"/>
                <w:b/>
                <w:smallCaps/>
                <w:noProof/>
                <w:sz w:val="20"/>
              </w:rPr>
              <w:t>Marital</w:t>
            </w:r>
            <w:r w:rsidRPr="008F0DBA">
              <w:rPr>
                <w:rFonts w:ascii="Bookman Old Style" w:eastAsia="Calibri" w:hAnsi="Bookman Old Style"/>
                <w:b/>
                <w:smallCaps/>
                <w:sz w:val="20"/>
              </w:rPr>
              <w:t xml:space="preserve"> Status</w:t>
            </w:r>
          </w:p>
        </w:tc>
        <w:tc>
          <w:tcPr>
            <w:tcW w:w="360" w:type="dxa"/>
          </w:tcPr>
          <w:p w14:paraId="56EF5476" w14:textId="77777777" w:rsidR="00257764" w:rsidRPr="008F0DBA" w:rsidRDefault="00257764" w:rsidP="005A0DBA">
            <w:pPr>
              <w:spacing w:line="480" w:lineRule="auto"/>
              <w:rPr>
                <w:rFonts w:ascii="Bookman Old Style" w:eastAsia="Calibri" w:hAnsi="Bookman Old Style"/>
                <w:b/>
                <w:sz w:val="20"/>
              </w:rPr>
            </w:pPr>
            <w:r w:rsidRPr="008F0DBA">
              <w:rPr>
                <w:rFonts w:ascii="Bookman Old Style" w:eastAsia="Calibri" w:hAnsi="Bookman Old Style"/>
                <w:b/>
                <w:sz w:val="20"/>
              </w:rPr>
              <w:t>:</w:t>
            </w:r>
          </w:p>
        </w:tc>
        <w:tc>
          <w:tcPr>
            <w:tcW w:w="5374" w:type="dxa"/>
          </w:tcPr>
          <w:p w14:paraId="36880CB5" w14:textId="77777777" w:rsidR="00257764" w:rsidRPr="008F0DBA" w:rsidRDefault="00257764" w:rsidP="005A0DBA">
            <w:pPr>
              <w:spacing w:line="480" w:lineRule="auto"/>
              <w:rPr>
                <w:rFonts w:ascii="Bookman Old Style" w:hAnsi="Bookman Old Style"/>
                <w:bCs/>
                <w:sz w:val="20"/>
              </w:rPr>
            </w:pPr>
            <w:r w:rsidRPr="008F0DBA">
              <w:rPr>
                <w:rFonts w:ascii="Bookman Old Style" w:hAnsi="Bookman Old Style"/>
                <w:bCs/>
                <w:sz w:val="20"/>
              </w:rPr>
              <w:t>Unmarried</w:t>
            </w:r>
          </w:p>
        </w:tc>
      </w:tr>
      <w:tr w:rsidR="00257764" w:rsidRPr="00306733" w14:paraId="5AAAA492" w14:textId="77777777" w:rsidTr="00860C74">
        <w:trPr>
          <w:trHeight w:hRule="exact" w:val="454"/>
        </w:trPr>
        <w:tc>
          <w:tcPr>
            <w:tcW w:w="3480" w:type="dxa"/>
          </w:tcPr>
          <w:p w14:paraId="1C1327FD" w14:textId="77777777" w:rsidR="00257764" w:rsidRPr="008F0DBA" w:rsidRDefault="00257764" w:rsidP="005A0DBA">
            <w:pPr>
              <w:numPr>
                <w:ilvl w:val="0"/>
                <w:numId w:val="7"/>
              </w:numPr>
              <w:tabs>
                <w:tab w:val="left" w:pos="420"/>
              </w:tabs>
              <w:spacing w:line="480" w:lineRule="auto"/>
              <w:ind w:left="360" w:hanging="360"/>
              <w:rPr>
                <w:rFonts w:ascii="Bookman Old Style" w:eastAsia="Calibri" w:hAnsi="Bookman Old Style"/>
                <w:b/>
                <w:smallCaps/>
                <w:sz w:val="20"/>
              </w:rPr>
            </w:pPr>
            <w:r w:rsidRPr="008F0DBA">
              <w:rPr>
                <w:rFonts w:ascii="Bookman Old Style" w:eastAsia="Calibri" w:hAnsi="Bookman Old Style"/>
                <w:b/>
                <w:smallCaps/>
                <w:sz w:val="20"/>
              </w:rPr>
              <w:t>Gender</w:t>
            </w:r>
          </w:p>
        </w:tc>
        <w:tc>
          <w:tcPr>
            <w:tcW w:w="360" w:type="dxa"/>
          </w:tcPr>
          <w:p w14:paraId="25F1E323" w14:textId="77777777" w:rsidR="00257764" w:rsidRPr="008F0DBA" w:rsidRDefault="00257764" w:rsidP="005A0DBA">
            <w:pPr>
              <w:spacing w:line="480" w:lineRule="auto"/>
              <w:rPr>
                <w:rFonts w:ascii="Bookman Old Style" w:eastAsia="Calibri" w:hAnsi="Bookman Old Style"/>
                <w:b/>
                <w:sz w:val="20"/>
              </w:rPr>
            </w:pPr>
            <w:r w:rsidRPr="008F0DBA">
              <w:rPr>
                <w:rFonts w:ascii="Bookman Old Style" w:eastAsia="Calibri" w:hAnsi="Bookman Old Style"/>
                <w:b/>
                <w:sz w:val="20"/>
              </w:rPr>
              <w:t>:</w:t>
            </w:r>
          </w:p>
        </w:tc>
        <w:tc>
          <w:tcPr>
            <w:tcW w:w="5374" w:type="dxa"/>
          </w:tcPr>
          <w:p w14:paraId="4BA38178" w14:textId="77777777" w:rsidR="00257764" w:rsidRPr="008F0DBA" w:rsidRDefault="00257764" w:rsidP="005A0DBA">
            <w:pPr>
              <w:spacing w:line="480" w:lineRule="auto"/>
              <w:jc w:val="both"/>
              <w:rPr>
                <w:rFonts w:ascii="Bookman Old Style" w:eastAsia="Calibri" w:hAnsi="Bookman Old Style"/>
                <w:sz w:val="20"/>
              </w:rPr>
            </w:pPr>
            <w:r w:rsidRPr="008F0DBA">
              <w:rPr>
                <w:rFonts w:ascii="Bookman Old Style" w:eastAsia="Calibri" w:hAnsi="Bookman Old Style"/>
                <w:sz w:val="20"/>
              </w:rPr>
              <w:t>Male</w:t>
            </w:r>
            <w:r w:rsidRPr="008F0DBA">
              <w:rPr>
                <w:rFonts w:ascii="Bookman Old Style" w:eastAsia="Calibri" w:hAnsi="Bookman Old Style"/>
                <w:sz w:val="20"/>
              </w:rPr>
              <w:tab/>
            </w:r>
          </w:p>
        </w:tc>
      </w:tr>
      <w:tr w:rsidR="00257764" w:rsidRPr="0033634D" w14:paraId="769F010D" w14:textId="77777777" w:rsidTr="00860C74">
        <w:trPr>
          <w:trHeight w:hRule="exact" w:val="454"/>
        </w:trPr>
        <w:tc>
          <w:tcPr>
            <w:tcW w:w="3480" w:type="dxa"/>
          </w:tcPr>
          <w:p w14:paraId="5F7855EB" w14:textId="77777777" w:rsidR="00257764" w:rsidRPr="008F0DBA" w:rsidRDefault="00257764" w:rsidP="005A0DBA">
            <w:pPr>
              <w:numPr>
                <w:ilvl w:val="0"/>
                <w:numId w:val="7"/>
              </w:numPr>
              <w:tabs>
                <w:tab w:val="left" w:pos="420"/>
              </w:tabs>
              <w:spacing w:line="480" w:lineRule="auto"/>
              <w:ind w:left="360" w:hanging="360"/>
              <w:rPr>
                <w:rFonts w:ascii="Bookman Old Style" w:eastAsia="Calibri" w:hAnsi="Bookman Old Style"/>
                <w:b/>
                <w:smallCaps/>
                <w:sz w:val="20"/>
              </w:rPr>
            </w:pPr>
            <w:r w:rsidRPr="008F0DBA">
              <w:rPr>
                <w:rFonts w:ascii="Bookman Old Style" w:eastAsia="Calibri" w:hAnsi="Bookman Old Style"/>
                <w:b/>
                <w:smallCaps/>
                <w:sz w:val="20"/>
              </w:rPr>
              <w:t>Father</w:t>
            </w:r>
          </w:p>
        </w:tc>
        <w:tc>
          <w:tcPr>
            <w:tcW w:w="360" w:type="dxa"/>
          </w:tcPr>
          <w:p w14:paraId="26851341" w14:textId="77777777" w:rsidR="00257764" w:rsidRPr="008F0DBA" w:rsidRDefault="00257764" w:rsidP="005A0DBA">
            <w:pPr>
              <w:spacing w:line="480" w:lineRule="auto"/>
              <w:rPr>
                <w:rFonts w:ascii="Bookman Old Style" w:eastAsia="Calibri" w:hAnsi="Bookman Old Style"/>
                <w:sz w:val="20"/>
              </w:rPr>
            </w:pPr>
            <w:r w:rsidRPr="008F0DBA">
              <w:rPr>
                <w:rFonts w:ascii="Bookman Old Style" w:eastAsia="Calibri" w:hAnsi="Bookman Old Style"/>
                <w:b/>
                <w:sz w:val="20"/>
              </w:rPr>
              <w:t>:</w:t>
            </w:r>
          </w:p>
        </w:tc>
        <w:tc>
          <w:tcPr>
            <w:tcW w:w="5374" w:type="dxa"/>
          </w:tcPr>
          <w:p w14:paraId="5A407A41" w14:textId="10071163" w:rsidR="00257764" w:rsidRPr="008F0DBA" w:rsidRDefault="0090601F" w:rsidP="005A0DBA">
            <w:pPr>
              <w:spacing w:line="480" w:lineRule="auto"/>
              <w:rPr>
                <w:rFonts w:ascii="Bookman Old Style" w:eastAsia="Calibri" w:hAnsi="Bookman Old Style"/>
                <w:sz w:val="20"/>
              </w:rPr>
            </w:pPr>
            <w:r w:rsidRPr="008F0DBA">
              <w:rPr>
                <w:rFonts w:ascii="Bookman Old Style" w:eastAsia="Calibri" w:hAnsi="Bookman Old Style"/>
                <w:sz w:val="20"/>
              </w:rPr>
              <w:t>Mr. Vijay Kumar Prajapati ~ Teacher</w:t>
            </w:r>
          </w:p>
        </w:tc>
      </w:tr>
      <w:tr w:rsidR="00257764" w:rsidRPr="0033634D" w14:paraId="11735C9A" w14:textId="77777777" w:rsidTr="00860C74">
        <w:trPr>
          <w:trHeight w:hRule="exact" w:val="454"/>
        </w:trPr>
        <w:tc>
          <w:tcPr>
            <w:tcW w:w="3480" w:type="dxa"/>
          </w:tcPr>
          <w:p w14:paraId="4CF85013" w14:textId="77777777" w:rsidR="00257764" w:rsidRPr="008F0DBA" w:rsidRDefault="00257764" w:rsidP="005A0DBA">
            <w:pPr>
              <w:numPr>
                <w:ilvl w:val="0"/>
                <w:numId w:val="7"/>
              </w:numPr>
              <w:tabs>
                <w:tab w:val="left" w:pos="420"/>
              </w:tabs>
              <w:spacing w:line="480" w:lineRule="auto"/>
              <w:ind w:left="360" w:hanging="360"/>
              <w:rPr>
                <w:rFonts w:ascii="Bookman Old Style" w:eastAsia="Calibri" w:hAnsi="Bookman Old Style"/>
                <w:b/>
                <w:smallCaps/>
                <w:sz w:val="20"/>
              </w:rPr>
            </w:pPr>
            <w:r w:rsidRPr="008F0DBA">
              <w:rPr>
                <w:rFonts w:ascii="Bookman Old Style" w:eastAsia="Calibri" w:hAnsi="Bookman Old Style"/>
                <w:b/>
                <w:smallCaps/>
                <w:sz w:val="20"/>
              </w:rPr>
              <w:t>Mother</w:t>
            </w:r>
          </w:p>
        </w:tc>
        <w:tc>
          <w:tcPr>
            <w:tcW w:w="360" w:type="dxa"/>
          </w:tcPr>
          <w:p w14:paraId="6D24C895" w14:textId="77777777" w:rsidR="00257764" w:rsidRPr="008F0DBA" w:rsidRDefault="00257764" w:rsidP="005A0DBA">
            <w:pPr>
              <w:spacing w:line="480" w:lineRule="auto"/>
              <w:rPr>
                <w:rFonts w:ascii="Bookman Old Style" w:eastAsia="Calibri" w:hAnsi="Bookman Old Style"/>
                <w:b/>
                <w:sz w:val="20"/>
              </w:rPr>
            </w:pPr>
            <w:r w:rsidRPr="008F0DBA">
              <w:rPr>
                <w:rFonts w:ascii="Bookman Old Style" w:eastAsia="Calibri" w:hAnsi="Bookman Old Style"/>
                <w:b/>
                <w:sz w:val="20"/>
              </w:rPr>
              <w:t>:</w:t>
            </w:r>
          </w:p>
        </w:tc>
        <w:tc>
          <w:tcPr>
            <w:tcW w:w="5374" w:type="dxa"/>
          </w:tcPr>
          <w:p w14:paraId="46ADFD86" w14:textId="1F114070" w:rsidR="00257764" w:rsidRPr="008F0DBA" w:rsidRDefault="0090601F" w:rsidP="005A0DBA">
            <w:pPr>
              <w:spacing w:line="480" w:lineRule="auto"/>
              <w:rPr>
                <w:rFonts w:ascii="Bookman Old Style" w:eastAsia="Calibri" w:hAnsi="Bookman Old Style"/>
                <w:sz w:val="20"/>
              </w:rPr>
            </w:pPr>
            <w:r w:rsidRPr="008F0DBA">
              <w:rPr>
                <w:rFonts w:ascii="Bookman Old Style" w:eastAsia="Calibri" w:hAnsi="Bookman Old Style"/>
                <w:sz w:val="20"/>
              </w:rPr>
              <w:t xml:space="preserve">Mrs. Kiran </w:t>
            </w:r>
            <w:r w:rsidR="009D2F60" w:rsidRPr="008F0DBA">
              <w:rPr>
                <w:rFonts w:ascii="Bookman Old Style" w:eastAsia="Calibri" w:hAnsi="Bookman Old Style"/>
                <w:sz w:val="20"/>
              </w:rPr>
              <w:t>Prajapati</w:t>
            </w:r>
            <w:r w:rsidR="00213AA2" w:rsidRPr="008F0DBA">
              <w:rPr>
                <w:rFonts w:ascii="Bookman Old Style" w:eastAsia="Calibri" w:hAnsi="Bookman Old Style"/>
                <w:sz w:val="20"/>
              </w:rPr>
              <w:t xml:space="preserve"> ~ House</w:t>
            </w:r>
            <w:r w:rsidR="00FB5D6D" w:rsidRPr="008F0DBA">
              <w:rPr>
                <w:rFonts w:ascii="Bookman Old Style" w:eastAsia="Calibri" w:hAnsi="Bookman Old Style"/>
                <w:sz w:val="20"/>
              </w:rPr>
              <w:t>maker</w:t>
            </w:r>
          </w:p>
          <w:p w14:paraId="1BE3E921" w14:textId="77777777" w:rsidR="00257764" w:rsidRPr="008F0DBA" w:rsidRDefault="00257764" w:rsidP="005A0DBA">
            <w:pPr>
              <w:spacing w:line="480" w:lineRule="auto"/>
              <w:rPr>
                <w:rFonts w:ascii="Bookman Old Style" w:eastAsia="Calibri" w:hAnsi="Bookman Old Style"/>
                <w:sz w:val="20"/>
              </w:rPr>
            </w:pPr>
          </w:p>
        </w:tc>
      </w:tr>
    </w:tbl>
    <w:p w14:paraId="5FD648B1" w14:textId="77777777" w:rsidR="00B063F1" w:rsidRPr="00232383" w:rsidRDefault="00B063F1" w:rsidP="004F66F8">
      <w:pPr>
        <w:tabs>
          <w:tab w:val="left" w:pos="423"/>
        </w:tabs>
        <w:spacing w:line="360" w:lineRule="auto"/>
        <w:rPr>
          <w:rFonts w:ascii="Bookman Old Style" w:hAnsi="Bookman Old Style"/>
          <w:sz w:val="2"/>
        </w:rPr>
      </w:pPr>
    </w:p>
    <w:p w14:paraId="3AAF8897" w14:textId="77777777" w:rsidR="008C7EEC" w:rsidRPr="00232383" w:rsidRDefault="008C7EEC" w:rsidP="000431C6">
      <w:pPr>
        <w:tabs>
          <w:tab w:val="left" w:pos="423"/>
        </w:tabs>
        <w:rPr>
          <w:rFonts w:ascii="Bookman Old Style" w:hAnsi="Bookman Old Style"/>
          <w:sz w:val="2"/>
        </w:rPr>
      </w:pPr>
    </w:p>
    <w:tbl>
      <w:tblPr>
        <w:tblpPr w:leftFromText="180" w:rightFromText="180" w:vertAnchor="text" w:tblpX="-147" w:tblpY="1"/>
        <w:tblOverlap w:val="never"/>
        <w:tblW w:w="9356" w:type="dxa"/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9356"/>
      </w:tblGrid>
      <w:tr w:rsidR="004F66F8" w:rsidRPr="00C67AE8" w14:paraId="5DAB807B" w14:textId="77777777" w:rsidTr="002761DF">
        <w:trPr>
          <w:trHeight w:val="78"/>
        </w:trPr>
        <w:tc>
          <w:tcPr>
            <w:tcW w:w="9356" w:type="dxa"/>
            <w:shd w:val="clear" w:color="auto" w:fill="BFBFBF"/>
          </w:tcPr>
          <w:p w14:paraId="7B17DDF9" w14:textId="48B33808" w:rsidR="004F66F8" w:rsidRPr="00C67AE8" w:rsidRDefault="0019477E" w:rsidP="00133750">
            <w:pPr>
              <w:pStyle w:val="BodyTextIndent3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="004F66F8" w:rsidRPr="00C67AE8">
              <w:rPr>
                <w:rFonts w:ascii="Bookman Old Style" w:hAnsi="Bookman Old Style"/>
                <w:b/>
              </w:rPr>
              <w:t>DECLARATION</w:t>
            </w:r>
          </w:p>
        </w:tc>
      </w:tr>
    </w:tbl>
    <w:p w14:paraId="176CE599" w14:textId="77777777" w:rsidR="004F66F8" w:rsidRPr="004F65C6" w:rsidRDefault="004F66F8" w:rsidP="004F66F8">
      <w:pPr>
        <w:jc w:val="both"/>
        <w:rPr>
          <w:rFonts w:ascii="Bookman Old Style" w:hAnsi="Bookman Old Style"/>
          <w:sz w:val="2"/>
        </w:rPr>
      </w:pPr>
    </w:p>
    <w:p w14:paraId="47B0DC2C" w14:textId="77777777" w:rsidR="004F592F" w:rsidRPr="00A474C8" w:rsidRDefault="004F592F" w:rsidP="004F66F8">
      <w:pPr>
        <w:jc w:val="both"/>
        <w:rPr>
          <w:rFonts w:ascii="Bookman Old Style" w:hAnsi="Bookman Old Style"/>
          <w:sz w:val="20"/>
        </w:rPr>
      </w:pPr>
    </w:p>
    <w:p w14:paraId="6D863C45" w14:textId="2BE72D0D" w:rsidR="00554697" w:rsidRPr="00A474C8" w:rsidRDefault="00717642" w:rsidP="006B33D8">
      <w:pPr>
        <w:jc w:val="both"/>
        <w:rPr>
          <w:rFonts w:ascii="Bookman Old Style" w:hAnsi="Bookman Old Style"/>
          <w:sz w:val="20"/>
        </w:rPr>
      </w:pPr>
      <w:r w:rsidRPr="00A474C8">
        <w:rPr>
          <w:rFonts w:ascii="Bookman Old Style" w:hAnsi="Bookman Old Style"/>
          <w:sz w:val="20"/>
        </w:rPr>
        <w:t xml:space="preserve">I hereby declare that the foregoing information is correct to the best of my knowledge and belief. I have not suppressed any material fact of </w:t>
      </w:r>
      <w:proofErr w:type="gramStart"/>
      <w:r w:rsidRPr="00A474C8">
        <w:rPr>
          <w:rFonts w:ascii="Bookman Old Style" w:hAnsi="Bookman Old Style"/>
          <w:sz w:val="20"/>
        </w:rPr>
        <w:t>factual information</w:t>
      </w:r>
      <w:proofErr w:type="gramEnd"/>
      <w:r w:rsidRPr="00A474C8">
        <w:rPr>
          <w:rFonts w:ascii="Bookman Old Style" w:hAnsi="Bookman Old Style"/>
          <w:sz w:val="20"/>
        </w:rPr>
        <w:t xml:space="preserve"> in the above statement. References can be provided upon request.</w:t>
      </w:r>
    </w:p>
    <w:p w14:paraId="4EB59931" w14:textId="77777777" w:rsidR="006B33D8" w:rsidRDefault="006B33D8" w:rsidP="00F253B4">
      <w:pPr>
        <w:rPr>
          <w:rFonts w:ascii="Bookman Old Style" w:hAnsi="Bookman Old Style"/>
          <w:b/>
          <w:sz w:val="19"/>
          <w:szCs w:val="19"/>
        </w:rPr>
      </w:pPr>
    </w:p>
    <w:p w14:paraId="2C97EDE9" w14:textId="2CB66E5B" w:rsidR="004F66F8" w:rsidRPr="00A474C8" w:rsidRDefault="00363648" w:rsidP="00F253B4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b/>
          <w:sz w:val="20"/>
        </w:rPr>
        <w:t>Feb</w:t>
      </w:r>
      <w:r w:rsidR="00577D36" w:rsidRPr="00A474C8">
        <w:rPr>
          <w:rFonts w:ascii="Bookman Old Style" w:hAnsi="Bookman Old Style"/>
          <w:b/>
          <w:sz w:val="20"/>
        </w:rPr>
        <w:t xml:space="preserve"> 202</w:t>
      </w:r>
      <w:r>
        <w:rPr>
          <w:rFonts w:ascii="Bookman Old Style" w:hAnsi="Bookman Old Style"/>
          <w:b/>
          <w:sz w:val="20"/>
        </w:rPr>
        <w:t>3</w:t>
      </w:r>
      <w:r w:rsidR="009D10D8" w:rsidRPr="00A474C8">
        <w:rPr>
          <w:rFonts w:ascii="Bookman Old Style" w:hAnsi="Bookman Old Style"/>
          <w:b/>
          <w:sz w:val="20"/>
        </w:rPr>
        <w:tab/>
      </w:r>
      <w:r w:rsidR="00056986" w:rsidRPr="00A474C8">
        <w:rPr>
          <w:rFonts w:ascii="Bookman Old Style" w:hAnsi="Bookman Old Style"/>
          <w:b/>
          <w:sz w:val="20"/>
        </w:rPr>
        <w:t xml:space="preserve">           </w:t>
      </w:r>
      <w:r w:rsidR="009D10D8" w:rsidRPr="00A474C8">
        <w:rPr>
          <w:rFonts w:ascii="Bookman Old Style" w:hAnsi="Bookman Old Style"/>
          <w:b/>
          <w:sz w:val="20"/>
        </w:rPr>
        <w:tab/>
      </w:r>
      <w:r w:rsidR="004F592F" w:rsidRPr="00A474C8">
        <w:rPr>
          <w:rFonts w:ascii="Bookman Old Style" w:hAnsi="Bookman Old Style"/>
          <w:sz w:val="20"/>
        </w:rPr>
        <w:tab/>
      </w:r>
      <w:r w:rsidR="004F592F" w:rsidRPr="00A474C8">
        <w:rPr>
          <w:rFonts w:ascii="Bookman Old Style" w:hAnsi="Bookman Old Style"/>
          <w:sz w:val="20"/>
        </w:rPr>
        <w:tab/>
      </w:r>
      <w:r w:rsidR="004F592F" w:rsidRPr="00A474C8">
        <w:rPr>
          <w:rFonts w:ascii="Bookman Old Style" w:hAnsi="Bookman Old Style"/>
          <w:sz w:val="20"/>
        </w:rPr>
        <w:tab/>
      </w:r>
      <w:r w:rsidR="00A474C8">
        <w:rPr>
          <w:rFonts w:ascii="Bookman Old Style" w:hAnsi="Bookman Old Style"/>
          <w:sz w:val="20"/>
        </w:rPr>
        <w:t xml:space="preserve">            </w:t>
      </w:r>
      <w:r w:rsidR="00C765C6" w:rsidRPr="00A474C8">
        <w:rPr>
          <w:rFonts w:ascii="Bookman Old Style" w:hAnsi="Bookman Old Style"/>
          <w:b/>
          <w:sz w:val="20"/>
        </w:rPr>
        <w:t>SOURABH KUMAR PRAJAPATI</w:t>
      </w:r>
    </w:p>
    <w:sectPr w:rsidR="004F66F8" w:rsidRPr="00A474C8" w:rsidSect="00083E10">
      <w:headerReference w:type="default" r:id="rId25"/>
      <w:pgSz w:w="11909" w:h="16834"/>
      <w:pgMar w:top="1134" w:right="1440" w:bottom="1440" w:left="1440" w:header="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9F03A" w14:textId="77777777" w:rsidR="004B487E" w:rsidRDefault="004B487E" w:rsidP="007F7485">
      <w:r>
        <w:separator/>
      </w:r>
    </w:p>
  </w:endnote>
  <w:endnote w:type="continuationSeparator" w:id="0">
    <w:p w14:paraId="7DC2FC69" w14:textId="77777777" w:rsidR="004B487E" w:rsidRDefault="004B487E" w:rsidP="007F7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B1FE4" w14:textId="77777777" w:rsidR="004B487E" w:rsidRDefault="004B487E" w:rsidP="007F7485">
      <w:r>
        <w:separator/>
      </w:r>
    </w:p>
  </w:footnote>
  <w:footnote w:type="continuationSeparator" w:id="0">
    <w:p w14:paraId="5E5A58C8" w14:textId="77777777" w:rsidR="004B487E" w:rsidRDefault="004B487E" w:rsidP="007F7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3906"/>
      <w:gridCol w:w="5123"/>
    </w:tblGrid>
    <w:tr w:rsidR="00400164" w14:paraId="07E69D90" w14:textId="77777777" w:rsidTr="00860C74">
      <w:tc>
        <w:tcPr>
          <w:tcW w:w="4302" w:type="dxa"/>
          <w:vAlign w:val="bottom"/>
        </w:tcPr>
        <w:p w14:paraId="2C172B3C" w14:textId="77777777" w:rsidR="00400164" w:rsidRPr="00400164" w:rsidRDefault="00400164" w:rsidP="00860C74">
          <w:pPr>
            <w:pStyle w:val="Name-Header"/>
            <w:rPr>
              <w:szCs w:val="19"/>
            </w:rPr>
          </w:pPr>
        </w:p>
        <w:p w14:paraId="0FE273F1" w14:textId="77777777" w:rsidR="001D59CF" w:rsidRDefault="001D59CF" w:rsidP="00FB369D">
          <w:pPr>
            <w:pStyle w:val="Name-Header"/>
          </w:pPr>
        </w:p>
        <w:p w14:paraId="7D86A18A" w14:textId="3E2E5F80" w:rsidR="00400164" w:rsidRPr="00FB369D" w:rsidRDefault="00BC5BA8" w:rsidP="00FB369D">
          <w:pPr>
            <w:pStyle w:val="Name-Header"/>
          </w:pPr>
          <w:r>
            <w:t>Sourabh Kumar Prajapati</w:t>
          </w:r>
        </w:p>
      </w:tc>
      <w:tc>
        <w:tcPr>
          <w:tcW w:w="5790" w:type="dxa"/>
          <w:vAlign w:val="bottom"/>
        </w:tcPr>
        <w:p w14:paraId="30F025CB" w14:textId="5FA659C4" w:rsidR="00400164" w:rsidRPr="00CF68AC" w:rsidRDefault="00400164" w:rsidP="00860C74">
          <w:pPr>
            <w:autoSpaceDE w:val="0"/>
            <w:autoSpaceDN w:val="0"/>
            <w:adjustRightInd w:val="0"/>
            <w:spacing w:before="120"/>
            <w:jc w:val="right"/>
            <w:rPr>
              <w:rFonts w:ascii="Bookman Old Style" w:hAnsi="Bookman Old Style"/>
              <w:sz w:val="19"/>
              <w:szCs w:val="19"/>
            </w:rPr>
          </w:pPr>
          <w:r w:rsidRPr="00CF68AC">
            <w:rPr>
              <w:rStyle w:val="PhoneNumber"/>
              <w:rFonts w:ascii="Bookman Old Style" w:hAnsi="Bookman Old Style"/>
            </w:rPr>
            <w:t>P</w:t>
          </w:r>
          <w:r w:rsidR="005C4D0F" w:rsidRPr="00CF68AC">
            <w:rPr>
              <w:rStyle w:val="PhoneNumber"/>
              <w:rFonts w:ascii="Bookman Old Style" w:hAnsi="Bookman Old Style"/>
            </w:rPr>
            <w:t xml:space="preserve">hone: (+91) </w:t>
          </w:r>
          <w:r w:rsidR="00BC5BA8">
            <w:rPr>
              <w:rStyle w:val="PhoneNumber"/>
              <w:rFonts w:ascii="Bookman Old Style" w:hAnsi="Bookman Old Style"/>
            </w:rPr>
            <w:t>87070</w:t>
          </w:r>
          <w:r w:rsidR="00C765C6">
            <w:rPr>
              <w:rStyle w:val="PhoneNumber"/>
              <w:rFonts w:ascii="Bookman Old Style" w:hAnsi="Bookman Old Style"/>
            </w:rPr>
            <w:t>-</w:t>
          </w:r>
          <w:r w:rsidR="00BC5BA8">
            <w:rPr>
              <w:rStyle w:val="PhoneNumber"/>
              <w:rFonts w:ascii="Bookman Old Style" w:hAnsi="Bookman Old Style"/>
            </w:rPr>
            <w:t>86797</w:t>
          </w:r>
          <w:r w:rsidRPr="00CF68AC">
            <w:rPr>
              <w:rFonts w:ascii="Bookman Old Style" w:hAnsi="Bookman Old Style"/>
              <w:sz w:val="19"/>
              <w:szCs w:val="19"/>
            </w:rPr>
            <w:t xml:space="preserve">  </w:t>
          </w:r>
          <w:r w:rsidRPr="00CF68AC">
            <w:rPr>
              <w:rFonts w:ascii="Bookman Old Style" w:eastAsia="MS Mincho" w:hAnsi="Bookman Old Style" w:cs="Arial"/>
              <w:sz w:val="19"/>
              <w:szCs w:val="19"/>
            </w:rPr>
            <w:sym w:font="Wingdings" w:char="F06E"/>
          </w:r>
          <w:r w:rsidRPr="00CF68AC">
            <w:rPr>
              <w:rFonts w:ascii="Bookman Old Style" w:hAnsi="Bookman Old Style"/>
              <w:sz w:val="19"/>
              <w:szCs w:val="19"/>
            </w:rPr>
            <w:t xml:space="preserve">  </w:t>
          </w:r>
          <w:r w:rsidRPr="00CF68AC">
            <w:rPr>
              <w:rStyle w:val="PageNumber"/>
              <w:rFonts w:ascii="Bookman Old Style" w:hAnsi="Bookman Old Style"/>
            </w:rPr>
            <w:t xml:space="preserve">Page </w:t>
          </w:r>
          <w:r w:rsidRPr="00CF68AC">
            <w:rPr>
              <w:rStyle w:val="PageNumber"/>
              <w:rFonts w:ascii="Bookman Old Style" w:hAnsi="Bookman Old Style"/>
            </w:rPr>
            <w:fldChar w:fldCharType="begin"/>
          </w:r>
          <w:r w:rsidRPr="00CF68AC">
            <w:rPr>
              <w:rStyle w:val="PageNumber"/>
              <w:rFonts w:ascii="Bookman Old Style" w:hAnsi="Bookman Old Style"/>
            </w:rPr>
            <w:instrText xml:space="preserve"> PAGE </w:instrText>
          </w:r>
          <w:r w:rsidRPr="00CF68AC">
            <w:rPr>
              <w:rStyle w:val="PageNumber"/>
              <w:rFonts w:ascii="Bookman Old Style" w:hAnsi="Bookman Old Style"/>
            </w:rPr>
            <w:fldChar w:fldCharType="separate"/>
          </w:r>
          <w:r w:rsidR="003E5980">
            <w:rPr>
              <w:rStyle w:val="PageNumber"/>
              <w:rFonts w:ascii="Bookman Old Style" w:hAnsi="Bookman Old Style"/>
              <w:noProof/>
            </w:rPr>
            <w:t>2</w:t>
          </w:r>
          <w:r w:rsidRPr="00CF68AC">
            <w:rPr>
              <w:rStyle w:val="PageNumber"/>
              <w:rFonts w:ascii="Bookman Old Style" w:hAnsi="Bookman Old Style"/>
            </w:rPr>
            <w:fldChar w:fldCharType="end"/>
          </w:r>
        </w:p>
      </w:tc>
    </w:tr>
  </w:tbl>
  <w:p w14:paraId="3537555C" w14:textId="77777777" w:rsidR="00400164" w:rsidRDefault="00400164" w:rsidP="00400164"/>
  <w:p w14:paraId="26D27F2B" w14:textId="77777777" w:rsidR="00C922D3" w:rsidRPr="00400164" w:rsidRDefault="00C922D3" w:rsidP="00400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singleLevel"/>
    <w:tmpl w:val="00000006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000007"/>
    <w:multiLevelType w:val="singleLevel"/>
    <w:tmpl w:val="00000007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8"/>
    <w:multiLevelType w:val="singleLevel"/>
    <w:tmpl w:val="00000008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0000000F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0000011"/>
    <w:multiLevelType w:val="singleLevel"/>
    <w:tmpl w:val="00000011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0000013"/>
    <w:multiLevelType w:val="singleLevel"/>
    <w:tmpl w:val="00000013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0000016"/>
    <w:multiLevelType w:val="singleLevel"/>
    <w:tmpl w:val="00000016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00000019"/>
    <w:multiLevelType w:val="singleLevel"/>
    <w:tmpl w:val="00000019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0000001C"/>
    <w:multiLevelType w:val="singleLevel"/>
    <w:tmpl w:val="0000001C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00000020"/>
    <w:multiLevelType w:val="singleLevel"/>
    <w:tmpl w:val="00000020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009505FC"/>
    <w:multiLevelType w:val="hybridMultilevel"/>
    <w:tmpl w:val="7240801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8922E8"/>
    <w:multiLevelType w:val="hybridMultilevel"/>
    <w:tmpl w:val="9A902E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D8462B"/>
    <w:multiLevelType w:val="hybridMultilevel"/>
    <w:tmpl w:val="6952D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9B2B00"/>
    <w:multiLevelType w:val="hybridMultilevel"/>
    <w:tmpl w:val="D1F4F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495557"/>
    <w:multiLevelType w:val="hybridMultilevel"/>
    <w:tmpl w:val="570CF934"/>
    <w:lvl w:ilvl="0" w:tplc="00000007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6491FCD"/>
    <w:multiLevelType w:val="hybridMultilevel"/>
    <w:tmpl w:val="532C4AB0"/>
    <w:lvl w:ilvl="0" w:tplc="00000007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641530D"/>
    <w:multiLevelType w:val="hybridMultilevel"/>
    <w:tmpl w:val="ADFAD6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7174C"/>
    <w:multiLevelType w:val="hybridMultilevel"/>
    <w:tmpl w:val="91FCFA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E2176"/>
    <w:multiLevelType w:val="hybridMultilevel"/>
    <w:tmpl w:val="B4F6C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0171C1"/>
    <w:multiLevelType w:val="hybridMultilevel"/>
    <w:tmpl w:val="9CF883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3461F"/>
    <w:multiLevelType w:val="hybridMultilevel"/>
    <w:tmpl w:val="DBA6FFD6"/>
    <w:lvl w:ilvl="0" w:tplc="3C9239BE">
      <w:start w:val="1"/>
      <w:numFmt w:val="bullet"/>
      <w:lvlText w:val=""/>
      <w:lvlJc w:val="left"/>
      <w:pPr>
        <w:ind w:left="1155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3" w15:restartNumberingAfterBreak="0">
    <w:nsid w:val="6DBD3480"/>
    <w:multiLevelType w:val="hybridMultilevel"/>
    <w:tmpl w:val="8072375E"/>
    <w:lvl w:ilvl="0" w:tplc="6988EE14">
      <w:start w:val="1"/>
      <w:numFmt w:val="bullet"/>
      <w:lvlText w:val="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A2B59"/>
    <w:multiLevelType w:val="hybridMultilevel"/>
    <w:tmpl w:val="6C9AD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1606B"/>
    <w:multiLevelType w:val="hybridMultilevel"/>
    <w:tmpl w:val="699E45F8"/>
    <w:lvl w:ilvl="0" w:tplc="00000007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8B50F04"/>
    <w:multiLevelType w:val="hybridMultilevel"/>
    <w:tmpl w:val="B81A4DB2"/>
    <w:lvl w:ilvl="0" w:tplc="03565D6E">
      <w:start w:val="1"/>
      <w:numFmt w:val="bullet"/>
      <w:lvlText w:val=""/>
      <w:lvlJc w:val="left"/>
      <w:pPr>
        <w:ind w:left="10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507329525">
    <w:abstractNumId w:val="7"/>
  </w:num>
  <w:num w:numId="2" w16cid:durableId="1292781526">
    <w:abstractNumId w:val="6"/>
  </w:num>
  <w:num w:numId="3" w16cid:durableId="1639067384">
    <w:abstractNumId w:val="3"/>
  </w:num>
  <w:num w:numId="4" w16cid:durableId="630407274">
    <w:abstractNumId w:val="9"/>
  </w:num>
  <w:num w:numId="5" w16cid:durableId="827474907">
    <w:abstractNumId w:val="8"/>
  </w:num>
  <w:num w:numId="6" w16cid:durableId="304353216">
    <w:abstractNumId w:val="11"/>
  </w:num>
  <w:num w:numId="7" w16cid:durableId="712581735">
    <w:abstractNumId w:val="1"/>
  </w:num>
  <w:num w:numId="8" w16cid:durableId="351418977">
    <w:abstractNumId w:val="0"/>
  </w:num>
  <w:num w:numId="9" w16cid:durableId="1044133042">
    <w:abstractNumId w:val="4"/>
  </w:num>
  <w:num w:numId="10" w16cid:durableId="685328075">
    <w:abstractNumId w:val="2"/>
  </w:num>
  <w:num w:numId="11" w16cid:durableId="1187064211">
    <w:abstractNumId w:val="5"/>
  </w:num>
  <w:num w:numId="12" w16cid:durableId="731074247">
    <w:abstractNumId w:val="10"/>
  </w:num>
  <w:num w:numId="13" w16cid:durableId="784152569">
    <w:abstractNumId w:val="12"/>
  </w:num>
  <w:num w:numId="14" w16cid:durableId="1566916368">
    <w:abstractNumId w:val="13"/>
  </w:num>
  <w:num w:numId="15" w16cid:durableId="686176233">
    <w:abstractNumId w:val="26"/>
  </w:num>
  <w:num w:numId="16" w16cid:durableId="1524392035">
    <w:abstractNumId w:val="22"/>
  </w:num>
  <w:num w:numId="17" w16cid:durableId="793400411">
    <w:abstractNumId w:val="15"/>
  </w:num>
  <w:num w:numId="18" w16cid:durableId="2089568806">
    <w:abstractNumId w:val="23"/>
  </w:num>
  <w:num w:numId="19" w16cid:durableId="964624730">
    <w:abstractNumId w:val="20"/>
  </w:num>
  <w:num w:numId="20" w16cid:durableId="1294827254">
    <w:abstractNumId w:val="24"/>
  </w:num>
  <w:num w:numId="21" w16cid:durableId="696127335">
    <w:abstractNumId w:val="14"/>
  </w:num>
  <w:num w:numId="22" w16cid:durableId="352263671">
    <w:abstractNumId w:val="21"/>
  </w:num>
  <w:num w:numId="23" w16cid:durableId="1814373956">
    <w:abstractNumId w:val="18"/>
  </w:num>
  <w:num w:numId="24" w16cid:durableId="775295347">
    <w:abstractNumId w:val="19"/>
  </w:num>
  <w:num w:numId="25" w16cid:durableId="688458422">
    <w:abstractNumId w:val="16"/>
  </w:num>
  <w:num w:numId="26" w16cid:durableId="706183102">
    <w:abstractNumId w:val="25"/>
  </w:num>
  <w:num w:numId="27" w16cid:durableId="358599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305"/>
    <w:rsid w:val="00001BF1"/>
    <w:rsid w:val="000029F0"/>
    <w:rsid w:val="00010A3C"/>
    <w:rsid w:val="000133F3"/>
    <w:rsid w:val="00021189"/>
    <w:rsid w:val="00023462"/>
    <w:rsid w:val="000240CB"/>
    <w:rsid w:val="00033BF1"/>
    <w:rsid w:val="00033EA0"/>
    <w:rsid w:val="00034259"/>
    <w:rsid w:val="00035D9D"/>
    <w:rsid w:val="000431C6"/>
    <w:rsid w:val="00050021"/>
    <w:rsid w:val="00051529"/>
    <w:rsid w:val="00056986"/>
    <w:rsid w:val="0007066D"/>
    <w:rsid w:val="00070A49"/>
    <w:rsid w:val="00071E42"/>
    <w:rsid w:val="00074285"/>
    <w:rsid w:val="00081859"/>
    <w:rsid w:val="00083E10"/>
    <w:rsid w:val="0008451A"/>
    <w:rsid w:val="000873AA"/>
    <w:rsid w:val="00097694"/>
    <w:rsid w:val="00097AA6"/>
    <w:rsid w:val="000A1B1A"/>
    <w:rsid w:val="000A6957"/>
    <w:rsid w:val="000A76CB"/>
    <w:rsid w:val="000A7A7F"/>
    <w:rsid w:val="000B3B9A"/>
    <w:rsid w:val="000B401B"/>
    <w:rsid w:val="000C22C3"/>
    <w:rsid w:val="000C40CD"/>
    <w:rsid w:val="000C4C17"/>
    <w:rsid w:val="000C57BE"/>
    <w:rsid w:val="000C74D2"/>
    <w:rsid w:val="000D1423"/>
    <w:rsid w:val="000D1B1B"/>
    <w:rsid w:val="000D4C7E"/>
    <w:rsid w:val="000D54DA"/>
    <w:rsid w:val="000D6B2B"/>
    <w:rsid w:val="000E5E10"/>
    <w:rsid w:val="000F4D26"/>
    <w:rsid w:val="0010441D"/>
    <w:rsid w:val="00105AED"/>
    <w:rsid w:val="001110B6"/>
    <w:rsid w:val="00114104"/>
    <w:rsid w:val="00115987"/>
    <w:rsid w:val="0012523B"/>
    <w:rsid w:val="00126598"/>
    <w:rsid w:val="0013135B"/>
    <w:rsid w:val="00133750"/>
    <w:rsid w:val="00134D7A"/>
    <w:rsid w:val="001517DB"/>
    <w:rsid w:val="00162BF6"/>
    <w:rsid w:val="00163B76"/>
    <w:rsid w:val="001648C2"/>
    <w:rsid w:val="0016677E"/>
    <w:rsid w:val="00167415"/>
    <w:rsid w:val="001716A2"/>
    <w:rsid w:val="0017216F"/>
    <w:rsid w:val="00172A27"/>
    <w:rsid w:val="00180BBA"/>
    <w:rsid w:val="001810E7"/>
    <w:rsid w:val="001812D0"/>
    <w:rsid w:val="00182BBC"/>
    <w:rsid w:val="00185E50"/>
    <w:rsid w:val="00187884"/>
    <w:rsid w:val="00190839"/>
    <w:rsid w:val="00190CD1"/>
    <w:rsid w:val="00191C20"/>
    <w:rsid w:val="00192E42"/>
    <w:rsid w:val="0019477E"/>
    <w:rsid w:val="001A0133"/>
    <w:rsid w:val="001A0326"/>
    <w:rsid w:val="001A501E"/>
    <w:rsid w:val="001B076D"/>
    <w:rsid w:val="001D0153"/>
    <w:rsid w:val="001D23DF"/>
    <w:rsid w:val="001D59CF"/>
    <w:rsid w:val="001F01E4"/>
    <w:rsid w:val="001F2A10"/>
    <w:rsid w:val="001F6C4C"/>
    <w:rsid w:val="0020381B"/>
    <w:rsid w:val="00204317"/>
    <w:rsid w:val="00213AA2"/>
    <w:rsid w:val="002153BE"/>
    <w:rsid w:val="00217C0F"/>
    <w:rsid w:val="00222DDB"/>
    <w:rsid w:val="00225D6C"/>
    <w:rsid w:val="00226474"/>
    <w:rsid w:val="00232383"/>
    <w:rsid w:val="00235643"/>
    <w:rsid w:val="00240521"/>
    <w:rsid w:val="002534DF"/>
    <w:rsid w:val="002545AA"/>
    <w:rsid w:val="00254F5B"/>
    <w:rsid w:val="00257764"/>
    <w:rsid w:val="002649A6"/>
    <w:rsid w:val="00267675"/>
    <w:rsid w:val="00271DD1"/>
    <w:rsid w:val="00271FC5"/>
    <w:rsid w:val="002761DF"/>
    <w:rsid w:val="00282ADB"/>
    <w:rsid w:val="00286959"/>
    <w:rsid w:val="0029283C"/>
    <w:rsid w:val="00293F98"/>
    <w:rsid w:val="002A5AB6"/>
    <w:rsid w:val="002A623D"/>
    <w:rsid w:val="002A7929"/>
    <w:rsid w:val="002B2438"/>
    <w:rsid w:val="002C03A5"/>
    <w:rsid w:val="002C0566"/>
    <w:rsid w:val="002C0B05"/>
    <w:rsid w:val="002C1942"/>
    <w:rsid w:val="002D1E7C"/>
    <w:rsid w:val="002D2682"/>
    <w:rsid w:val="002D5FA0"/>
    <w:rsid w:val="002E1734"/>
    <w:rsid w:val="002E32F2"/>
    <w:rsid w:val="002E40E0"/>
    <w:rsid w:val="002E6937"/>
    <w:rsid w:val="002F3E96"/>
    <w:rsid w:val="002F5D36"/>
    <w:rsid w:val="002F7C31"/>
    <w:rsid w:val="00303F74"/>
    <w:rsid w:val="00306733"/>
    <w:rsid w:val="00310C72"/>
    <w:rsid w:val="00315902"/>
    <w:rsid w:val="00321C66"/>
    <w:rsid w:val="003221B7"/>
    <w:rsid w:val="00323C49"/>
    <w:rsid w:val="00331DCC"/>
    <w:rsid w:val="00332688"/>
    <w:rsid w:val="0033653C"/>
    <w:rsid w:val="00341273"/>
    <w:rsid w:val="0034421A"/>
    <w:rsid w:val="003558F6"/>
    <w:rsid w:val="00356C36"/>
    <w:rsid w:val="00363648"/>
    <w:rsid w:val="0036445E"/>
    <w:rsid w:val="00364DBC"/>
    <w:rsid w:val="0036654F"/>
    <w:rsid w:val="00377DE3"/>
    <w:rsid w:val="003801A6"/>
    <w:rsid w:val="003907F4"/>
    <w:rsid w:val="00393B3F"/>
    <w:rsid w:val="00395B89"/>
    <w:rsid w:val="00395D82"/>
    <w:rsid w:val="003A0C08"/>
    <w:rsid w:val="003B54E6"/>
    <w:rsid w:val="003B7964"/>
    <w:rsid w:val="003C04C3"/>
    <w:rsid w:val="003C16B0"/>
    <w:rsid w:val="003C7B21"/>
    <w:rsid w:val="003D24C7"/>
    <w:rsid w:val="003D2EEF"/>
    <w:rsid w:val="003D77D8"/>
    <w:rsid w:val="003E0684"/>
    <w:rsid w:val="003E5980"/>
    <w:rsid w:val="003E5A0A"/>
    <w:rsid w:val="003F3382"/>
    <w:rsid w:val="003F458F"/>
    <w:rsid w:val="00400164"/>
    <w:rsid w:val="0040067B"/>
    <w:rsid w:val="00400E2A"/>
    <w:rsid w:val="00404261"/>
    <w:rsid w:val="0040476D"/>
    <w:rsid w:val="00406576"/>
    <w:rsid w:val="00407F3F"/>
    <w:rsid w:val="00411583"/>
    <w:rsid w:val="00421070"/>
    <w:rsid w:val="00423915"/>
    <w:rsid w:val="004245C3"/>
    <w:rsid w:val="00431F17"/>
    <w:rsid w:val="00432C9E"/>
    <w:rsid w:val="004346EC"/>
    <w:rsid w:val="004348FB"/>
    <w:rsid w:val="004358F8"/>
    <w:rsid w:val="00445521"/>
    <w:rsid w:val="004456F4"/>
    <w:rsid w:val="00454654"/>
    <w:rsid w:val="004571BB"/>
    <w:rsid w:val="00461E9B"/>
    <w:rsid w:val="00473B43"/>
    <w:rsid w:val="004766DE"/>
    <w:rsid w:val="00476879"/>
    <w:rsid w:val="004824D0"/>
    <w:rsid w:val="004856FD"/>
    <w:rsid w:val="00485D30"/>
    <w:rsid w:val="0048731F"/>
    <w:rsid w:val="00493C80"/>
    <w:rsid w:val="004A26D6"/>
    <w:rsid w:val="004B0262"/>
    <w:rsid w:val="004B0539"/>
    <w:rsid w:val="004B487E"/>
    <w:rsid w:val="004B554E"/>
    <w:rsid w:val="004B6434"/>
    <w:rsid w:val="004B7AF4"/>
    <w:rsid w:val="004C6C6D"/>
    <w:rsid w:val="004D14E3"/>
    <w:rsid w:val="004D395B"/>
    <w:rsid w:val="004E1B9A"/>
    <w:rsid w:val="004F592F"/>
    <w:rsid w:val="004F66F8"/>
    <w:rsid w:val="004F7BCC"/>
    <w:rsid w:val="0050172D"/>
    <w:rsid w:val="0050468E"/>
    <w:rsid w:val="00504758"/>
    <w:rsid w:val="005055A0"/>
    <w:rsid w:val="005070AF"/>
    <w:rsid w:val="00511311"/>
    <w:rsid w:val="00515A0C"/>
    <w:rsid w:val="0051644E"/>
    <w:rsid w:val="005226AC"/>
    <w:rsid w:val="005229AD"/>
    <w:rsid w:val="00522BDB"/>
    <w:rsid w:val="0053217F"/>
    <w:rsid w:val="00542CF3"/>
    <w:rsid w:val="0054686C"/>
    <w:rsid w:val="00553FAF"/>
    <w:rsid w:val="00554697"/>
    <w:rsid w:val="005603CF"/>
    <w:rsid w:val="0056404B"/>
    <w:rsid w:val="00577D36"/>
    <w:rsid w:val="005877FB"/>
    <w:rsid w:val="00594007"/>
    <w:rsid w:val="00594602"/>
    <w:rsid w:val="005946EA"/>
    <w:rsid w:val="005968AE"/>
    <w:rsid w:val="00596A73"/>
    <w:rsid w:val="005971BB"/>
    <w:rsid w:val="00597879"/>
    <w:rsid w:val="005A02E6"/>
    <w:rsid w:val="005A0DBA"/>
    <w:rsid w:val="005A2995"/>
    <w:rsid w:val="005A57F4"/>
    <w:rsid w:val="005B4E82"/>
    <w:rsid w:val="005B5432"/>
    <w:rsid w:val="005B5BA8"/>
    <w:rsid w:val="005C10F6"/>
    <w:rsid w:val="005C3DED"/>
    <w:rsid w:val="005C4291"/>
    <w:rsid w:val="005C4D0F"/>
    <w:rsid w:val="005C6DD4"/>
    <w:rsid w:val="005D1445"/>
    <w:rsid w:val="005D1775"/>
    <w:rsid w:val="005D200C"/>
    <w:rsid w:val="005D467C"/>
    <w:rsid w:val="005D4E31"/>
    <w:rsid w:val="005D5D40"/>
    <w:rsid w:val="005D701C"/>
    <w:rsid w:val="005E0E12"/>
    <w:rsid w:val="005E4BE5"/>
    <w:rsid w:val="005F167A"/>
    <w:rsid w:val="005F5208"/>
    <w:rsid w:val="005F5918"/>
    <w:rsid w:val="006024C7"/>
    <w:rsid w:val="006025AA"/>
    <w:rsid w:val="0061470A"/>
    <w:rsid w:val="00614754"/>
    <w:rsid w:val="006161D1"/>
    <w:rsid w:val="0062062C"/>
    <w:rsid w:val="00622593"/>
    <w:rsid w:val="00624A0D"/>
    <w:rsid w:val="00625014"/>
    <w:rsid w:val="00626737"/>
    <w:rsid w:val="0063029E"/>
    <w:rsid w:val="00632054"/>
    <w:rsid w:val="00640DCC"/>
    <w:rsid w:val="00643826"/>
    <w:rsid w:val="006449F9"/>
    <w:rsid w:val="00651617"/>
    <w:rsid w:val="0065342E"/>
    <w:rsid w:val="00657FC2"/>
    <w:rsid w:val="00660746"/>
    <w:rsid w:val="00661B5C"/>
    <w:rsid w:val="00661E3B"/>
    <w:rsid w:val="006623F5"/>
    <w:rsid w:val="00663706"/>
    <w:rsid w:val="00663B36"/>
    <w:rsid w:val="006647CC"/>
    <w:rsid w:val="00666005"/>
    <w:rsid w:val="00671F24"/>
    <w:rsid w:val="006748CE"/>
    <w:rsid w:val="00675D26"/>
    <w:rsid w:val="00675F96"/>
    <w:rsid w:val="00691A85"/>
    <w:rsid w:val="00692A06"/>
    <w:rsid w:val="006972E4"/>
    <w:rsid w:val="006A2148"/>
    <w:rsid w:val="006A3527"/>
    <w:rsid w:val="006A3583"/>
    <w:rsid w:val="006B0147"/>
    <w:rsid w:val="006B33D8"/>
    <w:rsid w:val="006C6986"/>
    <w:rsid w:val="006D0BA1"/>
    <w:rsid w:val="006D1004"/>
    <w:rsid w:val="006D21B4"/>
    <w:rsid w:val="006D22E4"/>
    <w:rsid w:val="006D32DF"/>
    <w:rsid w:val="006D6739"/>
    <w:rsid w:val="006F05A0"/>
    <w:rsid w:val="006F4D5B"/>
    <w:rsid w:val="006F6D49"/>
    <w:rsid w:val="00701168"/>
    <w:rsid w:val="00705BE9"/>
    <w:rsid w:val="00705D8F"/>
    <w:rsid w:val="00710A4F"/>
    <w:rsid w:val="0071106A"/>
    <w:rsid w:val="00714A94"/>
    <w:rsid w:val="00714CAC"/>
    <w:rsid w:val="007153E0"/>
    <w:rsid w:val="00717642"/>
    <w:rsid w:val="00721D43"/>
    <w:rsid w:val="00723036"/>
    <w:rsid w:val="007308EE"/>
    <w:rsid w:val="0073153B"/>
    <w:rsid w:val="00731E3A"/>
    <w:rsid w:val="00731FC2"/>
    <w:rsid w:val="00734532"/>
    <w:rsid w:val="00736AAE"/>
    <w:rsid w:val="00736FFD"/>
    <w:rsid w:val="0075090E"/>
    <w:rsid w:val="00752729"/>
    <w:rsid w:val="00761982"/>
    <w:rsid w:val="00762B75"/>
    <w:rsid w:val="00763536"/>
    <w:rsid w:val="00770373"/>
    <w:rsid w:val="00773A69"/>
    <w:rsid w:val="007752B6"/>
    <w:rsid w:val="0078039A"/>
    <w:rsid w:val="00781E95"/>
    <w:rsid w:val="00786276"/>
    <w:rsid w:val="00794E45"/>
    <w:rsid w:val="00797FE2"/>
    <w:rsid w:val="007A042A"/>
    <w:rsid w:val="007A16D1"/>
    <w:rsid w:val="007A348A"/>
    <w:rsid w:val="007A6446"/>
    <w:rsid w:val="007B03BC"/>
    <w:rsid w:val="007B1729"/>
    <w:rsid w:val="007B22CD"/>
    <w:rsid w:val="007B712A"/>
    <w:rsid w:val="007C3335"/>
    <w:rsid w:val="007D219B"/>
    <w:rsid w:val="007D43A8"/>
    <w:rsid w:val="007D522F"/>
    <w:rsid w:val="007D5717"/>
    <w:rsid w:val="007E6E0A"/>
    <w:rsid w:val="007F0C1B"/>
    <w:rsid w:val="007F428E"/>
    <w:rsid w:val="007F7485"/>
    <w:rsid w:val="008070DB"/>
    <w:rsid w:val="00814C6F"/>
    <w:rsid w:val="008168F6"/>
    <w:rsid w:val="00821378"/>
    <w:rsid w:val="00822835"/>
    <w:rsid w:val="00822AAD"/>
    <w:rsid w:val="0082478E"/>
    <w:rsid w:val="00825630"/>
    <w:rsid w:val="00833D6A"/>
    <w:rsid w:val="00836DC9"/>
    <w:rsid w:val="0084499F"/>
    <w:rsid w:val="00845420"/>
    <w:rsid w:val="00847EB6"/>
    <w:rsid w:val="00856C89"/>
    <w:rsid w:val="00860C74"/>
    <w:rsid w:val="00864369"/>
    <w:rsid w:val="00864AB5"/>
    <w:rsid w:val="0086616B"/>
    <w:rsid w:val="008818E8"/>
    <w:rsid w:val="008828C1"/>
    <w:rsid w:val="00884CBC"/>
    <w:rsid w:val="00884DF0"/>
    <w:rsid w:val="00886119"/>
    <w:rsid w:val="0088782B"/>
    <w:rsid w:val="008917CA"/>
    <w:rsid w:val="00892726"/>
    <w:rsid w:val="008943B3"/>
    <w:rsid w:val="00894802"/>
    <w:rsid w:val="008949FC"/>
    <w:rsid w:val="00897A8F"/>
    <w:rsid w:val="008A07EF"/>
    <w:rsid w:val="008A3DC4"/>
    <w:rsid w:val="008A4AB8"/>
    <w:rsid w:val="008B0A9E"/>
    <w:rsid w:val="008B1437"/>
    <w:rsid w:val="008B1D2C"/>
    <w:rsid w:val="008B549B"/>
    <w:rsid w:val="008C3CD6"/>
    <w:rsid w:val="008C7EEC"/>
    <w:rsid w:val="008D412D"/>
    <w:rsid w:val="008D4EB4"/>
    <w:rsid w:val="008D7C6D"/>
    <w:rsid w:val="008E6AF2"/>
    <w:rsid w:val="008E7FE1"/>
    <w:rsid w:val="008F02E3"/>
    <w:rsid w:val="008F0DBA"/>
    <w:rsid w:val="008F0F32"/>
    <w:rsid w:val="009044B3"/>
    <w:rsid w:val="0090601F"/>
    <w:rsid w:val="0090638F"/>
    <w:rsid w:val="00906CFC"/>
    <w:rsid w:val="00906F3B"/>
    <w:rsid w:val="00911E4B"/>
    <w:rsid w:val="00921692"/>
    <w:rsid w:val="0092265D"/>
    <w:rsid w:val="00923C8D"/>
    <w:rsid w:val="00925ACB"/>
    <w:rsid w:val="00926AB0"/>
    <w:rsid w:val="009305AD"/>
    <w:rsid w:val="009305C1"/>
    <w:rsid w:val="00933614"/>
    <w:rsid w:val="00936DAA"/>
    <w:rsid w:val="00942296"/>
    <w:rsid w:val="00945C1A"/>
    <w:rsid w:val="0094691B"/>
    <w:rsid w:val="0094770A"/>
    <w:rsid w:val="009512F1"/>
    <w:rsid w:val="00951341"/>
    <w:rsid w:val="009607F3"/>
    <w:rsid w:val="00963ECB"/>
    <w:rsid w:val="00966944"/>
    <w:rsid w:val="009715E2"/>
    <w:rsid w:val="00971A6E"/>
    <w:rsid w:val="009720D6"/>
    <w:rsid w:val="00977F10"/>
    <w:rsid w:val="00980759"/>
    <w:rsid w:val="009878D8"/>
    <w:rsid w:val="00994E11"/>
    <w:rsid w:val="009A48B4"/>
    <w:rsid w:val="009A7864"/>
    <w:rsid w:val="009B2158"/>
    <w:rsid w:val="009C430A"/>
    <w:rsid w:val="009C586A"/>
    <w:rsid w:val="009C5A28"/>
    <w:rsid w:val="009C746C"/>
    <w:rsid w:val="009D10D8"/>
    <w:rsid w:val="009D17E5"/>
    <w:rsid w:val="009D2BCF"/>
    <w:rsid w:val="009D2EBB"/>
    <w:rsid w:val="009D2F60"/>
    <w:rsid w:val="009D42F0"/>
    <w:rsid w:val="009D4D4F"/>
    <w:rsid w:val="009D6547"/>
    <w:rsid w:val="009E01CE"/>
    <w:rsid w:val="009E1FFB"/>
    <w:rsid w:val="009E3C83"/>
    <w:rsid w:val="009E540B"/>
    <w:rsid w:val="009E61AA"/>
    <w:rsid w:val="009F2C13"/>
    <w:rsid w:val="009F3AB1"/>
    <w:rsid w:val="009F582E"/>
    <w:rsid w:val="00A048F9"/>
    <w:rsid w:val="00A12C8F"/>
    <w:rsid w:val="00A1355D"/>
    <w:rsid w:val="00A157EE"/>
    <w:rsid w:val="00A171A9"/>
    <w:rsid w:val="00A179BA"/>
    <w:rsid w:val="00A23F1A"/>
    <w:rsid w:val="00A25415"/>
    <w:rsid w:val="00A2546A"/>
    <w:rsid w:val="00A26D46"/>
    <w:rsid w:val="00A35B93"/>
    <w:rsid w:val="00A474C8"/>
    <w:rsid w:val="00A47F57"/>
    <w:rsid w:val="00A535E6"/>
    <w:rsid w:val="00A60D42"/>
    <w:rsid w:val="00A66740"/>
    <w:rsid w:val="00A73F1A"/>
    <w:rsid w:val="00A813AA"/>
    <w:rsid w:val="00A90705"/>
    <w:rsid w:val="00A9072D"/>
    <w:rsid w:val="00A95933"/>
    <w:rsid w:val="00A96351"/>
    <w:rsid w:val="00AA0EB8"/>
    <w:rsid w:val="00AA1CAD"/>
    <w:rsid w:val="00AA490F"/>
    <w:rsid w:val="00AA6EAE"/>
    <w:rsid w:val="00AB1944"/>
    <w:rsid w:val="00AD36A7"/>
    <w:rsid w:val="00AD754E"/>
    <w:rsid w:val="00AD7F00"/>
    <w:rsid w:val="00AE51D8"/>
    <w:rsid w:val="00AE6BDF"/>
    <w:rsid w:val="00AF051C"/>
    <w:rsid w:val="00AF0668"/>
    <w:rsid w:val="00B02A8F"/>
    <w:rsid w:val="00B03B08"/>
    <w:rsid w:val="00B063F1"/>
    <w:rsid w:val="00B158CE"/>
    <w:rsid w:val="00B22970"/>
    <w:rsid w:val="00B231AC"/>
    <w:rsid w:val="00B323B3"/>
    <w:rsid w:val="00B358CD"/>
    <w:rsid w:val="00B3763C"/>
    <w:rsid w:val="00B3791D"/>
    <w:rsid w:val="00B40991"/>
    <w:rsid w:val="00B44F38"/>
    <w:rsid w:val="00B5530C"/>
    <w:rsid w:val="00B569CF"/>
    <w:rsid w:val="00B60F15"/>
    <w:rsid w:val="00B63693"/>
    <w:rsid w:val="00B72C14"/>
    <w:rsid w:val="00B75156"/>
    <w:rsid w:val="00B81591"/>
    <w:rsid w:val="00B82600"/>
    <w:rsid w:val="00B827B3"/>
    <w:rsid w:val="00B832FE"/>
    <w:rsid w:val="00B90600"/>
    <w:rsid w:val="00B924CA"/>
    <w:rsid w:val="00B94F40"/>
    <w:rsid w:val="00B97495"/>
    <w:rsid w:val="00BA299E"/>
    <w:rsid w:val="00BA5279"/>
    <w:rsid w:val="00BB0AD2"/>
    <w:rsid w:val="00BB46B9"/>
    <w:rsid w:val="00BC35C6"/>
    <w:rsid w:val="00BC5BA8"/>
    <w:rsid w:val="00BD5B36"/>
    <w:rsid w:val="00BD70F9"/>
    <w:rsid w:val="00BE2515"/>
    <w:rsid w:val="00BE5F23"/>
    <w:rsid w:val="00BE72DB"/>
    <w:rsid w:val="00BF14BF"/>
    <w:rsid w:val="00BF20F1"/>
    <w:rsid w:val="00BF4BC7"/>
    <w:rsid w:val="00BF7C7B"/>
    <w:rsid w:val="00C01A7B"/>
    <w:rsid w:val="00C05203"/>
    <w:rsid w:val="00C057D4"/>
    <w:rsid w:val="00C12AC2"/>
    <w:rsid w:val="00C133E8"/>
    <w:rsid w:val="00C20963"/>
    <w:rsid w:val="00C20EA8"/>
    <w:rsid w:val="00C27D8A"/>
    <w:rsid w:val="00C3214C"/>
    <w:rsid w:val="00C36E96"/>
    <w:rsid w:val="00C37732"/>
    <w:rsid w:val="00C46A39"/>
    <w:rsid w:val="00C53414"/>
    <w:rsid w:val="00C555FA"/>
    <w:rsid w:val="00C57A0C"/>
    <w:rsid w:val="00C6260F"/>
    <w:rsid w:val="00C65FA8"/>
    <w:rsid w:val="00C67AE8"/>
    <w:rsid w:val="00C7015A"/>
    <w:rsid w:val="00C709B5"/>
    <w:rsid w:val="00C7214A"/>
    <w:rsid w:val="00C72336"/>
    <w:rsid w:val="00C7292C"/>
    <w:rsid w:val="00C75200"/>
    <w:rsid w:val="00C765C6"/>
    <w:rsid w:val="00C770D5"/>
    <w:rsid w:val="00C82078"/>
    <w:rsid w:val="00C828A4"/>
    <w:rsid w:val="00C83257"/>
    <w:rsid w:val="00C83E40"/>
    <w:rsid w:val="00C90377"/>
    <w:rsid w:val="00C903E0"/>
    <w:rsid w:val="00C910D3"/>
    <w:rsid w:val="00C922D3"/>
    <w:rsid w:val="00C95794"/>
    <w:rsid w:val="00C96135"/>
    <w:rsid w:val="00CA5CEE"/>
    <w:rsid w:val="00CB405E"/>
    <w:rsid w:val="00CB4DCE"/>
    <w:rsid w:val="00CC496D"/>
    <w:rsid w:val="00CC7F4C"/>
    <w:rsid w:val="00CD2C76"/>
    <w:rsid w:val="00CD3FCF"/>
    <w:rsid w:val="00CD7AD1"/>
    <w:rsid w:val="00CE10BC"/>
    <w:rsid w:val="00CE5EBD"/>
    <w:rsid w:val="00CE633F"/>
    <w:rsid w:val="00CE7ABA"/>
    <w:rsid w:val="00CF24CA"/>
    <w:rsid w:val="00CF2B5F"/>
    <w:rsid w:val="00CF68AC"/>
    <w:rsid w:val="00D01470"/>
    <w:rsid w:val="00D04311"/>
    <w:rsid w:val="00D06A6D"/>
    <w:rsid w:val="00D1308E"/>
    <w:rsid w:val="00D13B93"/>
    <w:rsid w:val="00D20893"/>
    <w:rsid w:val="00D23A59"/>
    <w:rsid w:val="00D240A8"/>
    <w:rsid w:val="00D26355"/>
    <w:rsid w:val="00D2686C"/>
    <w:rsid w:val="00D320C4"/>
    <w:rsid w:val="00D325BB"/>
    <w:rsid w:val="00D36FC4"/>
    <w:rsid w:val="00D41E84"/>
    <w:rsid w:val="00D4493C"/>
    <w:rsid w:val="00D45AE2"/>
    <w:rsid w:val="00D4615D"/>
    <w:rsid w:val="00D55C58"/>
    <w:rsid w:val="00D61BC8"/>
    <w:rsid w:val="00D624D5"/>
    <w:rsid w:val="00D6350C"/>
    <w:rsid w:val="00D63D6F"/>
    <w:rsid w:val="00D63DB1"/>
    <w:rsid w:val="00D807BE"/>
    <w:rsid w:val="00D85322"/>
    <w:rsid w:val="00D950A5"/>
    <w:rsid w:val="00DA12C7"/>
    <w:rsid w:val="00DA3D7F"/>
    <w:rsid w:val="00DB00FC"/>
    <w:rsid w:val="00DB163F"/>
    <w:rsid w:val="00DC41BF"/>
    <w:rsid w:val="00DC768D"/>
    <w:rsid w:val="00DD38F5"/>
    <w:rsid w:val="00DD3E34"/>
    <w:rsid w:val="00DD733F"/>
    <w:rsid w:val="00DE12D7"/>
    <w:rsid w:val="00DE6F9E"/>
    <w:rsid w:val="00DE766A"/>
    <w:rsid w:val="00DF07B6"/>
    <w:rsid w:val="00DF10D0"/>
    <w:rsid w:val="00DF1724"/>
    <w:rsid w:val="00DF3E85"/>
    <w:rsid w:val="00DF7790"/>
    <w:rsid w:val="00E0577C"/>
    <w:rsid w:val="00E129EA"/>
    <w:rsid w:val="00E15C31"/>
    <w:rsid w:val="00E21518"/>
    <w:rsid w:val="00E23FC7"/>
    <w:rsid w:val="00E26B8A"/>
    <w:rsid w:val="00E30BD0"/>
    <w:rsid w:val="00E31090"/>
    <w:rsid w:val="00E31A68"/>
    <w:rsid w:val="00E32AB2"/>
    <w:rsid w:val="00E348EE"/>
    <w:rsid w:val="00E43DC2"/>
    <w:rsid w:val="00E45D29"/>
    <w:rsid w:val="00E5056D"/>
    <w:rsid w:val="00E52624"/>
    <w:rsid w:val="00E52C29"/>
    <w:rsid w:val="00E5499F"/>
    <w:rsid w:val="00E61C20"/>
    <w:rsid w:val="00E62B97"/>
    <w:rsid w:val="00E62D9F"/>
    <w:rsid w:val="00E65C2B"/>
    <w:rsid w:val="00E6709A"/>
    <w:rsid w:val="00E6768F"/>
    <w:rsid w:val="00E717E1"/>
    <w:rsid w:val="00E771F6"/>
    <w:rsid w:val="00E819DB"/>
    <w:rsid w:val="00E82F48"/>
    <w:rsid w:val="00E873F0"/>
    <w:rsid w:val="00E9081E"/>
    <w:rsid w:val="00E9105A"/>
    <w:rsid w:val="00E93786"/>
    <w:rsid w:val="00E9379E"/>
    <w:rsid w:val="00E97459"/>
    <w:rsid w:val="00EA2B22"/>
    <w:rsid w:val="00EA7E42"/>
    <w:rsid w:val="00EB17D3"/>
    <w:rsid w:val="00EB1AC4"/>
    <w:rsid w:val="00EB48A4"/>
    <w:rsid w:val="00EB5206"/>
    <w:rsid w:val="00EB6893"/>
    <w:rsid w:val="00EC09FD"/>
    <w:rsid w:val="00EC59FE"/>
    <w:rsid w:val="00EC7C3D"/>
    <w:rsid w:val="00ED3737"/>
    <w:rsid w:val="00EE6918"/>
    <w:rsid w:val="00EF083C"/>
    <w:rsid w:val="00F0275D"/>
    <w:rsid w:val="00F13016"/>
    <w:rsid w:val="00F13169"/>
    <w:rsid w:val="00F151F6"/>
    <w:rsid w:val="00F253B4"/>
    <w:rsid w:val="00F30167"/>
    <w:rsid w:val="00F30D45"/>
    <w:rsid w:val="00F3532A"/>
    <w:rsid w:val="00F427CC"/>
    <w:rsid w:val="00F5045D"/>
    <w:rsid w:val="00F52928"/>
    <w:rsid w:val="00F718C3"/>
    <w:rsid w:val="00F760D7"/>
    <w:rsid w:val="00F76BCF"/>
    <w:rsid w:val="00F8054D"/>
    <w:rsid w:val="00F82D2C"/>
    <w:rsid w:val="00F86B2E"/>
    <w:rsid w:val="00F932E2"/>
    <w:rsid w:val="00F938E0"/>
    <w:rsid w:val="00FA147C"/>
    <w:rsid w:val="00FA212C"/>
    <w:rsid w:val="00FA3238"/>
    <w:rsid w:val="00FB07AE"/>
    <w:rsid w:val="00FB2934"/>
    <w:rsid w:val="00FB369D"/>
    <w:rsid w:val="00FB5D6D"/>
    <w:rsid w:val="00FC084A"/>
    <w:rsid w:val="00FC12E1"/>
    <w:rsid w:val="00FC46A3"/>
    <w:rsid w:val="00FD2416"/>
    <w:rsid w:val="00FD2A20"/>
    <w:rsid w:val="00FD2ABC"/>
    <w:rsid w:val="00FE1F5E"/>
    <w:rsid w:val="00FF0AD4"/>
    <w:rsid w:val="00FF2422"/>
    <w:rsid w:val="00F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751845"/>
  <w15:chartTrackingRefBased/>
  <w15:docId w15:val="{9E8EE922-03ED-E941-9D21-61175BC8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lang w:val="en-US"/>
    </w:rPr>
  </w:style>
  <w:style w:type="paragraph" w:styleId="Heading1">
    <w:name w:val="heading 1"/>
    <w:basedOn w:val="Normal"/>
    <w:next w:val="Normal"/>
    <w:link w:val="Heading1Char"/>
    <w:qFormat/>
    <w:rsid w:val="0062673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ind w:left="-1440" w:right="-1260"/>
      <w:outlineLvl w:val="2"/>
    </w:pPr>
    <w:rPr>
      <w:rFonts w:ascii="Bookman Old Style" w:hAnsi="Bookman Old Style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6737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p">
    <w:name w:val="hp"/>
    <w:basedOn w:val="DefaultParagraphFont"/>
    <w:rsid w:val="00626737"/>
  </w:style>
  <w:style w:type="paragraph" w:styleId="NoSpacing">
    <w:name w:val="No Spacing"/>
    <w:uiPriority w:val="1"/>
    <w:qFormat/>
    <w:rsid w:val="00CC496D"/>
    <w:rPr>
      <w:rFonts w:ascii="Calibri" w:eastAsia="Calibri" w:hAnsi="Calibri"/>
      <w:sz w:val="22"/>
      <w:szCs w:val="22"/>
      <w:lang w:val="en-IN"/>
    </w:rPr>
  </w:style>
  <w:style w:type="paragraph" w:styleId="BodyTextIndent3">
    <w:name w:val="Body Text Indent 3"/>
    <w:basedOn w:val="Normal"/>
    <w:link w:val="BodyTextIndent3Char"/>
    <w:unhideWhenUsed/>
    <w:rsid w:val="004F66F8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character" w:customStyle="1" w:styleId="BodyTextIndent3Char">
    <w:name w:val="Body Text Indent 3 Char"/>
    <w:link w:val="BodyTextIndent3"/>
    <w:rsid w:val="004F66F8"/>
    <w:rPr>
      <w:rFonts w:ascii="Arial Unicode MS" w:eastAsia="Arial Unicode MS" w:hAnsi="Arial Unicode MS"/>
      <w:sz w:val="24"/>
      <w:szCs w:val="24"/>
      <w:lang w:val="en-US" w:eastAsia="en-US"/>
    </w:rPr>
  </w:style>
  <w:style w:type="table" w:styleId="TableGrid">
    <w:name w:val="Table Grid"/>
    <w:basedOn w:val="TableNormal"/>
    <w:rsid w:val="00E9745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7F748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F7485"/>
    <w:rPr>
      <w:sz w:val="28"/>
      <w:lang w:val="en-US" w:eastAsia="en-US"/>
    </w:rPr>
  </w:style>
  <w:style w:type="paragraph" w:styleId="Footer">
    <w:name w:val="footer"/>
    <w:basedOn w:val="Normal"/>
    <w:link w:val="FooterChar"/>
    <w:rsid w:val="007F748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7F7485"/>
    <w:rPr>
      <w:sz w:val="28"/>
      <w:lang w:val="en-US" w:eastAsia="en-US"/>
    </w:rPr>
  </w:style>
  <w:style w:type="character" w:styleId="Emphasis">
    <w:name w:val="Emphasis"/>
    <w:uiPriority w:val="20"/>
    <w:qFormat/>
    <w:rsid w:val="003F458F"/>
    <w:rPr>
      <w:i/>
      <w:iCs/>
    </w:rPr>
  </w:style>
  <w:style w:type="character" w:customStyle="1" w:styleId="apple-converted-space">
    <w:name w:val="apple-converted-space"/>
    <w:basedOn w:val="DefaultParagraphFont"/>
    <w:rsid w:val="003F458F"/>
  </w:style>
  <w:style w:type="paragraph" w:styleId="DocumentMap">
    <w:name w:val="Document Map"/>
    <w:basedOn w:val="Normal"/>
    <w:link w:val="DocumentMapChar"/>
    <w:rsid w:val="005B5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5B5BA8"/>
    <w:rPr>
      <w:rFonts w:ascii="Tahoma" w:hAnsi="Tahoma" w:cs="Tahoma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rsid w:val="00C922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922D3"/>
    <w:rPr>
      <w:rFonts w:ascii="Tahoma" w:hAnsi="Tahoma" w:cs="Tahoma"/>
      <w:sz w:val="16"/>
      <w:szCs w:val="16"/>
      <w:lang w:val="en-US" w:eastAsia="en-US"/>
    </w:rPr>
  </w:style>
  <w:style w:type="paragraph" w:customStyle="1" w:styleId="Name-Header">
    <w:name w:val="Name - Header"/>
    <w:basedOn w:val="Normal"/>
    <w:rsid w:val="00400164"/>
    <w:pPr>
      <w:spacing w:before="160"/>
      <w:outlineLvl w:val="0"/>
    </w:pPr>
    <w:rPr>
      <w:rFonts w:ascii="Cambria" w:eastAsia="MS Mincho" w:hAnsi="Cambria" w:cs="Arial"/>
      <w:b/>
      <w:bCs/>
      <w:smallCaps/>
      <w:spacing w:val="24"/>
      <w:sz w:val="22"/>
      <w:szCs w:val="22"/>
    </w:rPr>
  </w:style>
  <w:style w:type="character" w:styleId="PageNumber">
    <w:name w:val="page number"/>
    <w:rsid w:val="00400164"/>
    <w:rPr>
      <w:rFonts w:ascii="Calibri" w:hAnsi="Calibri"/>
      <w:b/>
      <w:sz w:val="19"/>
      <w:szCs w:val="19"/>
    </w:rPr>
  </w:style>
  <w:style w:type="character" w:customStyle="1" w:styleId="PhoneNumber">
    <w:name w:val="Phone Number"/>
    <w:rsid w:val="00400164"/>
    <w:rPr>
      <w:rFonts w:ascii="Calibri" w:hAnsi="Calibri"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671F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7D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81E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7752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japatisourabh22@gmail.com" TargetMode="External"/><Relationship Id="rId13" Type="http://schemas.openxmlformats.org/officeDocument/2006/relationships/hyperlink" Target="https://github.com/sourabhprajapati22/UmojaHack-India-Income-Prediction-Challenge-by-UmojaHack-Africa" TargetMode="External"/><Relationship Id="rId18" Type="http://schemas.openxmlformats.org/officeDocument/2006/relationships/hyperlink" Target="https://www.kaggle.com/learn/certification/friendsgyan/intermediate-machine-learn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oursera.org/share/1fb6e02136016fdcc225d71f2fcffad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ourabhprajapati22/AgriFieldNet-India-Challenge" TargetMode="External"/><Relationship Id="rId17" Type="http://schemas.openxmlformats.org/officeDocument/2006/relationships/hyperlink" Target="https://www.linkedin.com/learning/certificates/dc7fd964df9bc5ebaaea8eb3785fbf8499d9002903c5a75a1abd062b157fc7a8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kaggle.com/learn/certification/friendsgyan/intro-to-sql" TargetMode="External"/><Relationship Id="rId20" Type="http://schemas.openxmlformats.org/officeDocument/2006/relationships/hyperlink" Target="https://olympus1.mygreatlearning.com/course_certificate/EGDYFHS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urabhprajapati22/mlproject" TargetMode="External"/><Relationship Id="rId24" Type="http://schemas.openxmlformats.org/officeDocument/2006/relationships/hyperlink" Target="https://coursera.org/share/6b93d9e467734e3622c5cb48a5c36b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ourabhprajapati22/Email-Classification" TargetMode="External"/><Relationship Id="rId23" Type="http://schemas.openxmlformats.org/officeDocument/2006/relationships/hyperlink" Target="https://coursera.org/share/3f195a9af9e0f7a716b6694911ef0b71" TargetMode="External"/><Relationship Id="rId10" Type="http://schemas.openxmlformats.org/officeDocument/2006/relationships/hyperlink" Target="https://github.com/sourabhprajapati22" TargetMode="External"/><Relationship Id="rId19" Type="http://schemas.openxmlformats.org/officeDocument/2006/relationships/hyperlink" Target="https://www.kaggle.com/learn/certification/friendsgyan/intro-to-machine-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ourabh-prajapati-51129918a/" TargetMode="External"/><Relationship Id="rId14" Type="http://schemas.openxmlformats.org/officeDocument/2006/relationships/hyperlink" Target="https://github.com/sourabhprajapati22/Wheat-Kernel-Classification" TargetMode="External"/><Relationship Id="rId22" Type="http://schemas.openxmlformats.org/officeDocument/2006/relationships/hyperlink" Target="https://olympus1.mygreatlearning.com/course_certificate/EXHJRXKZ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E55408-BE65-488C-91D8-5760AC8BE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3</Pages>
  <Words>928</Words>
  <Characters>5291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system2</dc:creator>
  <cp:keywords/>
  <cp:lastModifiedBy>sourabh prajapati</cp:lastModifiedBy>
  <cp:revision>97</cp:revision>
  <cp:lastPrinted>2009-05-31T12:05:00Z</cp:lastPrinted>
  <dcterms:created xsi:type="dcterms:W3CDTF">2020-10-01T14:21:00Z</dcterms:created>
  <dcterms:modified xsi:type="dcterms:W3CDTF">2023-03-20T14:02:00Z</dcterms:modified>
</cp:coreProperties>
</file>